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DFA95" w14:textId="77777777" w:rsidR="00E671D5" w:rsidRDefault="00A87893">
      <w:pPr>
        <w:spacing w:before="40"/>
        <w:ind w:left="3616" w:right="3636"/>
        <w:jc w:val="center"/>
        <w:rPr>
          <w:sz w:val="49"/>
          <w:szCs w:val="49"/>
        </w:rPr>
      </w:pPr>
      <w:r>
        <w:rPr>
          <w:b/>
          <w:sz w:val="49"/>
          <w:szCs w:val="49"/>
        </w:rPr>
        <w:t xml:space="preserve">Michael </w:t>
      </w:r>
      <w:r>
        <w:rPr>
          <w:b/>
          <w:spacing w:val="21"/>
          <w:sz w:val="49"/>
          <w:szCs w:val="49"/>
        </w:rPr>
        <w:t xml:space="preserve"> </w:t>
      </w:r>
      <w:r>
        <w:rPr>
          <w:b/>
          <w:w w:val="103"/>
          <w:sz w:val="49"/>
          <w:szCs w:val="49"/>
        </w:rPr>
        <w:t>Manning</w:t>
      </w:r>
    </w:p>
    <w:p w14:paraId="33C2D5A2" w14:textId="77777777" w:rsidR="00E671D5" w:rsidRDefault="00A87893">
      <w:pPr>
        <w:spacing w:line="240" w:lineRule="exact"/>
        <w:ind w:left="3373" w:right="3393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69</w:t>
      </w:r>
      <w:r>
        <w:rPr>
          <w:spacing w:val="1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Br</w:t>
      </w:r>
      <w:r>
        <w:rPr>
          <w:spacing w:val="-6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wn</w:t>
      </w:r>
      <w:r>
        <w:rPr>
          <w:spacing w:val="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St.,</w:t>
      </w:r>
      <w:r>
        <w:rPr>
          <w:spacing w:val="4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</w:t>
      </w:r>
      <w:r>
        <w:rPr>
          <w:spacing w:val="-6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x</w:t>
      </w:r>
      <w:r>
        <w:rPr>
          <w:spacing w:val="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4467</w:t>
      </w:r>
      <w:r>
        <w:rPr>
          <w:spacing w:val="1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–</w:t>
      </w:r>
      <w:r>
        <w:rPr>
          <w:spacing w:val="1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Providence,</w:t>
      </w:r>
      <w:r>
        <w:rPr>
          <w:spacing w:val="1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RI,</w:t>
      </w:r>
      <w:r>
        <w:rPr>
          <w:spacing w:val="4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</w:rPr>
        <w:t>02912</w:t>
      </w:r>
    </w:p>
    <w:p w14:paraId="548A87D5" w14:textId="77777777" w:rsidR="00E671D5" w:rsidRDefault="00A87893">
      <w:pPr>
        <w:spacing w:line="280" w:lineRule="exact"/>
        <w:ind w:left="1888" w:right="1908"/>
        <w:jc w:val="center"/>
        <w:rPr>
          <w:sz w:val="22"/>
          <w:szCs w:val="22"/>
        </w:rPr>
      </w:pPr>
      <w:r>
        <w:rPr>
          <w:sz w:val="22"/>
          <w:szCs w:val="22"/>
        </w:rPr>
        <w:t>H</w:t>
      </w:r>
      <w:bookmarkStart w:id="0" w:name="_GoBack"/>
      <w:bookmarkEnd w:id="0"/>
      <w:r>
        <w:rPr>
          <w:sz w:val="22"/>
          <w:szCs w:val="22"/>
        </w:rPr>
        <w:t>(617)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356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8041  </w:t>
      </w:r>
      <w:r>
        <w:rPr>
          <w:spacing w:val="49"/>
          <w:sz w:val="22"/>
          <w:szCs w:val="22"/>
        </w:rPr>
        <w:t xml:space="preserve"> </w:t>
      </w:r>
      <w:r>
        <w:rPr>
          <w:w w:val="136"/>
          <w:sz w:val="22"/>
          <w:szCs w:val="22"/>
        </w:rPr>
        <w:t xml:space="preserve">• </w:t>
      </w:r>
      <w:r>
        <w:rPr>
          <w:spacing w:val="-9"/>
          <w:w w:val="136"/>
          <w:sz w:val="22"/>
          <w:szCs w:val="22"/>
        </w:rPr>
        <w:t xml:space="preserve"> </w:t>
      </w:r>
      <w:hyperlink r:id="rId6">
        <w:r>
          <w:rPr>
            <w:sz w:val="22"/>
            <w:szCs w:val="22"/>
          </w:rPr>
          <w:t>michael_manning@</w:t>
        </w:r>
        <w:r>
          <w:rPr>
            <w:spacing w:val="-6"/>
            <w:sz w:val="22"/>
            <w:szCs w:val="22"/>
          </w:rPr>
          <w:t>b</w:t>
        </w:r>
        <w:r>
          <w:rPr>
            <w:sz w:val="22"/>
            <w:szCs w:val="22"/>
          </w:rPr>
          <w:t>r</w:t>
        </w:r>
        <w:r>
          <w:rPr>
            <w:spacing w:val="-6"/>
            <w:sz w:val="22"/>
            <w:szCs w:val="22"/>
          </w:rPr>
          <w:t>o</w:t>
        </w:r>
        <w:r>
          <w:rPr>
            <w:sz w:val="22"/>
            <w:szCs w:val="22"/>
          </w:rPr>
          <w:t xml:space="preserve">wn.edu  </w:t>
        </w:r>
        <w:r>
          <w:rPr>
            <w:spacing w:val="34"/>
            <w:sz w:val="22"/>
            <w:szCs w:val="22"/>
          </w:rPr>
          <w:t xml:space="preserve"> </w:t>
        </w:r>
        <w:r>
          <w:rPr>
            <w:w w:val="141"/>
            <w:sz w:val="22"/>
            <w:szCs w:val="22"/>
          </w:rPr>
          <w:t>•</w:t>
        </w:r>
      </w:hyperlink>
      <w:r>
        <w:rPr>
          <w:w w:val="141"/>
          <w:sz w:val="22"/>
          <w:szCs w:val="22"/>
        </w:rPr>
        <w:t xml:space="preserve"> </w:t>
      </w:r>
      <w:hyperlink r:id="rId7">
        <w:r>
          <w:rPr>
            <w:w w:val="101"/>
            <w:sz w:val="22"/>
            <w:szCs w:val="22"/>
          </w:rPr>
          <w:t>mrmanning.me</w:t>
        </w:r>
      </w:hyperlink>
    </w:p>
    <w:p w14:paraId="6189EA5E" w14:textId="77777777" w:rsidR="00E671D5" w:rsidRDefault="00E671D5">
      <w:pPr>
        <w:spacing w:line="240" w:lineRule="exact"/>
        <w:rPr>
          <w:sz w:val="24"/>
          <w:szCs w:val="24"/>
        </w:rPr>
      </w:pPr>
    </w:p>
    <w:p w14:paraId="02F0F8E3" w14:textId="77777777" w:rsidR="00E671D5" w:rsidRDefault="00A87893">
      <w:pPr>
        <w:tabs>
          <w:tab w:val="left" w:pos="11140"/>
        </w:tabs>
        <w:ind w:left="132" w:right="109"/>
        <w:jc w:val="both"/>
        <w:rPr>
          <w:sz w:val="28"/>
          <w:szCs w:val="28"/>
        </w:rPr>
      </w:pPr>
      <w:r>
        <w:rPr>
          <w:b/>
          <w:w w:val="106"/>
          <w:sz w:val="28"/>
          <w:szCs w:val="28"/>
          <w:u w:val="single" w:color="000000"/>
        </w:rPr>
        <w:t>Education</w:t>
      </w:r>
      <w:r>
        <w:rPr>
          <w:b/>
          <w:w w:val="114"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ab/>
      </w:r>
    </w:p>
    <w:p w14:paraId="7188BCAE" w14:textId="77777777" w:rsidR="00E671D5" w:rsidRDefault="00E671D5">
      <w:pPr>
        <w:spacing w:before="10" w:line="100" w:lineRule="exact"/>
        <w:rPr>
          <w:sz w:val="10"/>
          <w:szCs w:val="10"/>
        </w:rPr>
      </w:pPr>
    </w:p>
    <w:p w14:paraId="25BB6377" w14:textId="77777777" w:rsidR="00E671D5" w:rsidRDefault="00A87893">
      <w:pPr>
        <w:spacing w:line="253" w:lineRule="auto"/>
        <w:ind w:left="132" w:right="114"/>
        <w:jc w:val="both"/>
      </w:pPr>
      <w:r>
        <w:rPr>
          <w:b/>
          <w:sz w:val="22"/>
          <w:szCs w:val="22"/>
        </w:rPr>
        <w:t>Br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>wn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Universi</w:t>
      </w:r>
      <w:r>
        <w:rPr>
          <w:b/>
          <w:spacing w:val="-7"/>
          <w:sz w:val="22"/>
          <w:szCs w:val="22"/>
        </w:rPr>
        <w:t>t</w:t>
      </w:r>
      <w:r>
        <w:rPr>
          <w:b/>
          <w:sz w:val="22"/>
          <w:szCs w:val="22"/>
        </w:rPr>
        <w:t xml:space="preserve">y                                                                                                                                             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Providence,  RI </w:t>
      </w:r>
      <w:r>
        <w:rPr>
          <w:i/>
          <w:sz w:val="22"/>
          <w:szCs w:val="22"/>
        </w:rPr>
        <w:t>Pursuing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Sc.B.</w:t>
      </w:r>
      <w:r>
        <w:rPr>
          <w:i/>
          <w:spacing w:val="50"/>
          <w:sz w:val="22"/>
          <w:szCs w:val="22"/>
        </w:rPr>
        <w:t xml:space="preserve"> </w:t>
      </w:r>
      <w:r>
        <w:rPr>
          <w:i/>
          <w:sz w:val="22"/>
          <w:szCs w:val="22"/>
        </w:rPr>
        <w:t>Engineering</w:t>
      </w:r>
      <w:r>
        <w:rPr>
          <w:i/>
          <w:spacing w:val="-18"/>
          <w:sz w:val="22"/>
          <w:szCs w:val="22"/>
        </w:rPr>
        <w:t xml:space="preserve"> </w:t>
      </w:r>
      <w:r>
        <w:rPr>
          <w:i/>
          <w:sz w:val="22"/>
          <w:szCs w:val="22"/>
        </w:rPr>
        <w:t>(Mechanical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6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Electrical),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3.64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18"/>
          <w:sz w:val="22"/>
          <w:szCs w:val="22"/>
        </w:rPr>
        <w:t>P</w:t>
      </w:r>
      <w:r>
        <w:rPr>
          <w:i/>
          <w:sz w:val="22"/>
          <w:szCs w:val="22"/>
        </w:rPr>
        <w:t>A</w:t>
      </w:r>
      <w:r>
        <w:rPr>
          <w:i/>
          <w:sz w:val="22"/>
          <w:szCs w:val="22"/>
        </w:rPr>
        <w:t xml:space="preserve">                                                                     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2013–Present </w:t>
      </w:r>
      <w:r>
        <w:rPr>
          <w:b/>
        </w:rPr>
        <w:t xml:space="preserve">Relevant </w:t>
      </w:r>
      <w:r>
        <w:rPr>
          <w:b/>
          <w:spacing w:val="5"/>
        </w:rPr>
        <w:t xml:space="preserve"> </w:t>
      </w:r>
      <w:r>
        <w:rPr>
          <w:b/>
          <w:spacing w:val="-6"/>
        </w:rPr>
        <w:t>p</w:t>
      </w:r>
      <w:r>
        <w:rPr>
          <w:b/>
          <w:w w:val="83"/>
        </w:rPr>
        <w:t>r</w:t>
      </w:r>
      <w:r>
        <w:rPr>
          <w:b/>
          <w:w w:val="108"/>
        </w:rPr>
        <w:t>ojects</w:t>
      </w:r>
      <w:r>
        <w:rPr>
          <w:b/>
          <w:spacing w:val="24"/>
          <w:w w:val="108"/>
        </w:rPr>
        <w:t xml:space="preserve"> </w:t>
      </w:r>
      <w:r>
        <w:rPr>
          <w:b/>
        </w:rPr>
        <w:t>and</w:t>
      </w:r>
      <w:r>
        <w:rPr>
          <w:b/>
          <w:spacing w:val="28"/>
        </w:rPr>
        <w:t xml:space="preserve"> </w:t>
      </w:r>
      <w:r>
        <w:rPr>
          <w:b/>
        </w:rPr>
        <w:t>course</w:t>
      </w:r>
      <w:r>
        <w:rPr>
          <w:b/>
          <w:spacing w:val="-6"/>
        </w:rPr>
        <w:t>wo</w:t>
      </w:r>
      <w:r>
        <w:rPr>
          <w:b/>
        </w:rPr>
        <w:t xml:space="preserve">rk: </w:t>
      </w:r>
      <w:r>
        <w:rPr>
          <w:b/>
          <w:spacing w:val="10"/>
        </w:rPr>
        <w:t xml:space="preserve"> </w:t>
      </w:r>
      <w:r>
        <w:t>Building</w:t>
      </w:r>
      <w:r>
        <w:rPr>
          <w:spacing w:val="9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o</w:t>
      </w:r>
      <w:r>
        <w:rPr>
          <w:spacing w:val="5"/>
        </w:rPr>
        <w:t>p</w:t>
      </w:r>
      <w:r>
        <w:t>en</w:t>
      </w:r>
      <w:r>
        <w:rPr>
          <w:spacing w:val="29"/>
        </w:rPr>
        <w:t xml:space="preserve"> </w:t>
      </w:r>
      <w:r>
        <w:t>source</w:t>
      </w:r>
      <w:r>
        <w:rPr>
          <w:spacing w:val="28"/>
        </w:rPr>
        <w:t xml:space="preserve"> </w:t>
      </w:r>
      <w:r>
        <w:t>CNC</w:t>
      </w:r>
      <w:r>
        <w:rPr>
          <w:spacing w:val="9"/>
        </w:rPr>
        <w:t xml:space="preserve"> </w:t>
      </w:r>
      <w:r>
        <w:t>milling machine</w:t>
      </w:r>
      <w:r>
        <w:rPr>
          <w:spacing w:val="3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developing</w:t>
      </w:r>
      <w:r>
        <w:rPr>
          <w:spacing w:val="14"/>
        </w:rPr>
        <w:t xml:space="preserve"> </w:t>
      </w:r>
      <w:r>
        <w:t>accompanying</w:t>
      </w:r>
      <w:r>
        <w:rPr>
          <w:spacing w:val="40"/>
        </w:rPr>
        <w:t xml:space="preserve"> </w:t>
      </w:r>
      <w:r>
        <w:t>sof</w:t>
      </w:r>
      <w:r>
        <w:rPr>
          <w:spacing w:val="-6"/>
        </w:rPr>
        <w:t>twa</w:t>
      </w:r>
      <w:r>
        <w:t>re</w:t>
      </w:r>
      <w:r>
        <w:rPr>
          <w:spacing w:val="38"/>
        </w:rPr>
        <w:t xml:space="preserve"> </w:t>
      </w:r>
      <w:r>
        <w:rPr>
          <w:w w:val="111"/>
        </w:rPr>
        <w:t xml:space="preserve">(not </w:t>
      </w:r>
      <w:r>
        <w:t>ass</w:t>
      </w:r>
      <w:r>
        <w:rPr>
          <w:spacing w:val="6"/>
        </w:rPr>
        <w:t>o</w:t>
      </w:r>
      <w:r>
        <w:t>ciated</w:t>
      </w:r>
      <w:r>
        <w:rPr>
          <w:spacing w:val="3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class),</w:t>
      </w:r>
      <w:r>
        <w:rPr>
          <w:spacing w:val="24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rPr>
          <w:spacing w:val="-6"/>
        </w:rPr>
        <w:t>p</w:t>
      </w:r>
      <w:r>
        <w:t>roject</w:t>
      </w:r>
      <w:r>
        <w:rPr>
          <w:spacing w:val="33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chaotic</w:t>
      </w:r>
      <w:r>
        <w:rPr>
          <w:spacing w:val="33"/>
        </w:rPr>
        <w:t xml:space="preserve"> </w:t>
      </w:r>
      <w:r>
        <w:t>motion</w:t>
      </w:r>
      <w:r>
        <w:rPr>
          <w:spacing w:val="27"/>
        </w:rPr>
        <w:t xml:space="preserve"> </w:t>
      </w:r>
      <w:r>
        <w:t>e</w:t>
      </w:r>
      <w:r>
        <w:rPr>
          <w:spacing w:val="-5"/>
        </w:rPr>
        <w:t>a</w:t>
      </w:r>
      <w:r>
        <w:t>rning</w:t>
      </w:r>
      <w:r>
        <w:rPr>
          <w:spacing w:val="21"/>
        </w:rPr>
        <w:t xml:space="preserve"> </w:t>
      </w:r>
      <w:r>
        <w:t>top</w:t>
      </w:r>
      <w:r>
        <w:rPr>
          <w:spacing w:val="34"/>
        </w:rPr>
        <w:t xml:space="preserve"> </w:t>
      </w:r>
      <w:r>
        <w:t>10</w:t>
      </w:r>
      <w:r>
        <w:rPr>
          <w:spacing w:val="14"/>
        </w:rPr>
        <w:t xml:space="preserve"> </w:t>
      </w:r>
      <w:r>
        <w:t>recognition</w:t>
      </w:r>
    </w:p>
    <w:p w14:paraId="20E38734" w14:textId="77777777" w:rsidR="00E671D5" w:rsidRDefault="00A87893">
      <w:pPr>
        <w:spacing w:before="53"/>
        <w:ind w:left="132" w:right="71"/>
        <w:jc w:val="both"/>
        <w:rPr>
          <w:sz w:val="22"/>
          <w:szCs w:val="22"/>
        </w:rPr>
      </w:pPr>
      <w:r>
        <w:rPr>
          <w:b/>
          <w:sz w:val="22"/>
          <w:szCs w:val="22"/>
        </w:rPr>
        <w:t>U</w:t>
      </w:r>
      <w:r>
        <w:rPr>
          <w:b/>
          <w:spacing w:val="-7"/>
          <w:sz w:val="22"/>
          <w:szCs w:val="22"/>
        </w:rPr>
        <w:t>W</w:t>
      </w:r>
      <w:r>
        <w:rPr>
          <w:b/>
          <w:sz w:val="22"/>
          <w:szCs w:val="22"/>
        </w:rPr>
        <w:t>C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spacing w:val="-6"/>
          <w:sz w:val="22"/>
          <w:szCs w:val="22"/>
        </w:rPr>
        <w:t>A</w:t>
      </w:r>
      <w:r>
        <w:rPr>
          <w:b/>
          <w:sz w:val="22"/>
          <w:szCs w:val="22"/>
        </w:rPr>
        <w:t>tlantic</w:t>
      </w:r>
      <w:r>
        <w:rPr>
          <w:b/>
          <w:spacing w:val="55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College                                                                                                                             </w:t>
      </w:r>
      <w:r>
        <w:rPr>
          <w:b/>
          <w:spacing w:val="3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St. 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Donat’s, 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pacing w:val="-7"/>
          <w:w w:val="103"/>
          <w:sz w:val="22"/>
          <w:szCs w:val="22"/>
        </w:rPr>
        <w:t>W</w:t>
      </w:r>
      <w:r>
        <w:rPr>
          <w:b/>
          <w:w w:val="105"/>
          <w:sz w:val="22"/>
          <w:szCs w:val="22"/>
        </w:rPr>
        <w:t>ales</w:t>
      </w:r>
    </w:p>
    <w:p w14:paraId="53C6877E" w14:textId="77777777" w:rsidR="00E671D5" w:rsidRDefault="00A87893">
      <w:pPr>
        <w:spacing w:before="18"/>
        <w:ind w:left="132" w:right="76"/>
        <w:jc w:val="both"/>
        <w:rPr>
          <w:sz w:val="22"/>
          <w:szCs w:val="22"/>
        </w:rPr>
      </w:pPr>
      <w:r>
        <w:rPr>
          <w:i/>
          <w:spacing w:val="-6"/>
          <w:sz w:val="22"/>
          <w:szCs w:val="22"/>
        </w:rPr>
        <w:t>A</w:t>
      </w:r>
      <w:r>
        <w:rPr>
          <w:i/>
          <w:sz w:val="22"/>
          <w:szCs w:val="22"/>
        </w:rPr>
        <w:t>tlantic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>Diploma,</w:t>
      </w:r>
      <w:r>
        <w:rPr>
          <w:i/>
          <w:spacing w:val="11"/>
          <w:sz w:val="22"/>
          <w:szCs w:val="22"/>
        </w:rPr>
        <w:t xml:space="preserve"> </w:t>
      </w:r>
      <w:r>
        <w:rPr>
          <w:i/>
          <w:sz w:val="22"/>
          <w:szCs w:val="22"/>
        </w:rPr>
        <w:t>International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Baccalaureate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Diploma,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Higher</w:t>
      </w:r>
      <w:r>
        <w:rPr>
          <w:i/>
          <w:spacing w:val="-7"/>
          <w:sz w:val="22"/>
          <w:szCs w:val="22"/>
        </w:rPr>
        <w:t xml:space="preserve"> </w:t>
      </w:r>
      <w:r>
        <w:rPr>
          <w:i/>
          <w:sz w:val="22"/>
          <w:szCs w:val="22"/>
        </w:rPr>
        <w:t>Level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Math,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Physics,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Economics            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2011–2013</w:t>
      </w:r>
    </w:p>
    <w:p w14:paraId="0248D00F" w14:textId="77777777" w:rsidR="00E671D5" w:rsidRDefault="00A87893">
      <w:pPr>
        <w:spacing w:before="5" w:line="249" w:lineRule="auto"/>
        <w:ind w:left="132" w:right="118"/>
      </w:pPr>
      <w:r>
        <w:rPr>
          <w:b/>
        </w:rPr>
        <w:t xml:space="preserve">Relevant </w:t>
      </w:r>
      <w:r>
        <w:rPr>
          <w:b/>
          <w:spacing w:val="3"/>
        </w:rPr>
        <w:t xml:space="preserve"> </w:t>
      </w:r>
      <w:r>
        <w:rPr>
          <w:b/>
          <w:spacing w:val="-6"/>
        </w:rPr>
        <w:t>p</w:t>
      </w:r>
      <w:r>
        <w:rPr>
          <w:b/>
        </w:rPr>
        <w:t>rojects</w:t>
      </w:r>
      <w:r>
        <w:rPr>
          <w:b/>
          <w:spacing w:val="46"/>
        </w:rPr>
        <w:t xml:space="preserve"> </w:t>
      </w:r>
      <w:r>
        <w:rPr>
          <w:b/>
        </w:rPr>
        <w:t>and</w:t>
      </w:r>
      <w:r>
        <w:rPr>
          <w:b/>
          <w:spacing w:val="26"/>
        </w:rPr>
        <w:t xml:space="preserve"> </w:t>
      </w:r>
      <w:r>
        <w:rPr>
          <w:b/>
        </w:rPr>
        <w:t>course</w:t>
      </w:r>
      <w:r>
        <w:rPr>
          <w:b/>
          <w:spacing w:val="-6"/>
        </w:rPr>
        <w:t>wo</w:t>
      </w:r>
      <w:r>
        <w:rPr>
          <w:b/>
        </w:rPr>
        <w:t>rk:</w:t>
      </w:r>
      <w:r>
        <w:rPr>
          <w:b/>
          <w:spacing w:val="42"/>
        </w:rPr>
        <w:t xml:space="preserve"> </w:t>
      </w:r>
      <w:r>
        <w:t>Built</w:t>
      </w:r>
      <w:r>
        <w:rPr>
          <w:spacing w:val="1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maintained</w:t>
      </w:r>
      <w:r>
        <w:rPr>
          <w:spacing w:val="34"/>
        </w:rPr>
        <w:t xml:space="preserve"> </w:t>
      </w:r>
      <w:r>
        <w:rPr>
          <w:spacing w:val="5"/>
        </w:rPr>
        <w:t>b</w:t>
      </w:r>
      <w:r>
        <w:t>oats,</w:t>
      </w:r>
      <w:r>
        <w:rPr>
          <w:spacing w:val="40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o</w:t>
      </w:r>
      <w:r>
        <w:t>r</w:t>
      </w:r>
      <w:r>
        <w:rPr>
          <w:spacing w:val="-6"/>
        </w:rPr>
        <w:t>k</w:t>
      </w:r>
      <w:r>
        <w:t>ed</w:t>
      </w:r>
      <w:r>
        <w:rPr>
          <w:spacing w:val="2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turbine,</w:t>
      </w:r>
      <w:r>
        <w:rPr>
          <w:spacing w:val="33"/>
        </w:rPr>
        <w:t xml:space="preserve"> </w:t>
      </w:r>
      <w:r>
        <w:t>extended</w:t>
      </w:r>
      <w:r>
        <w:rPr>
          <w:spacing w:val="22"/>
        </w:rPr>
        <w:t xml:space="preserve"> </w:t>
      </w:r>
      <w:r>
        <w:t>ess</w:t>
      </w:r>
      <w:r>
        <w:rPr>
          <w:spacing w:val="-5"/>
        </w:rPr>
        <w:t>a</w:t>
      </w:r>
      <w:r>
        <w:t>y</w:t>
      </w:r>
      <w:r>
        <w:rPr>
          <w:spacing w:val="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religion</w:t>
      </w:r>
      <w:r>
        <w:rPr>
          <w:spacing w:val="-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 xml:space="preserve">American </w:t>
      </w:r>
      <w:r>
        <w:rPr>
          <w:spacing w:val="6"/>
        </w:rPr>
        <w:t>p</w:t>
      </w:r>
      <w:r>
        <w:t>olitics</w:t>
      </w:r>
    </w:p>
    <w:p w14:paraId="3E62766A" w14:textId="77777777" w:rsidR="00E671D5" w:rsidRDefault="00A87893">
      <w:pPr>
        <w:spacing w:before="45"/>
        <w:ind w:left="132" w:right="114"/>
        <w:jc w:val="both"/>
        <w:rPr>
          <w:sz w:val="22"/>
          <w:szCs w:val="22"/>
        </w:rPr>
      </w:pPr>
      <w:r>
        <w:rPr>
          <w:b/>
          <w:spacing w:val="-7"/>
          <w:sz w:val="22"/>
          <w:szCs w:val="22"/>
        </w:rPr>
        <w:t>W</w:t>
      </w:r>
      <w:r>
        <w:rPr>
          <w:b/>
          <w:sz w:val="22"/>
          <w:szCs w:val="22"/>
        </w:rPr>
        <w:t xml:space="preserve">est 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Bridge</w:t>
      </w:r>
      <w:r>
        <w:rPr>
          <w:b/>
          <w:spacing w:val="-6"/>
          <w:sz w:val="22"/>
          <w:szCs w:val="22"/>
        </w:rPr>
        <w:t>w</w:t>
      </w:r>
      <w:r>
        <w:rPr>
          <w:b/>
          <w:sz w:val="22"/>
          <w:szCs w:val="22"/>
        </w:rPr>
        <w:t xml:space="preserve">ater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w w:val="103"/>
          <w:sz w:val="22"/>
          <w:szCs w:val="22"/>
        </w:rPr>
        <w:t>Middle-Seni</w:t>
      </w:r>
      <w:r>
        <w:rPr>
          <w:b/>
          <w:spacing w:val="-7"/>
          <w:w w:val="103"/>
          <w:sz w:val="22"/>
          <w:szCs w:val="22"/>
        </w:rPr>
        <w:t>o</w:t>
      </w:r>
      <w:r>
        <w:rPr>
          <w:b/>
          <w:w w:val="83"/>
          <w:sz w:val="22"/>
          <w:szCs w:val="22"/>
        </w:rPr>
        <w:t>r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High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sz w:val="22"/>
          <w:szCs w:val="22"/>
        </w:rPr>
        <w:t>Sch</w:t>
      </w:r>
      <w:r>
        <w:rPr>
          <w:b/>
          <w:spacing w:val="7"/>
          <w:sz w:val="22"/>
          <w:szCs w:val="22"/>
        </w:rPr>
        <w:t>o</w:t>
      </w:r>
      <w:r>
        <w:rPr>
          <w:b/>
          <w:sz w:val="22"/>
          <w:szCs w:val="22"/>
        </w:rPr>
        <w:t xml:space="preserve">ol                                                                    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W</w:t>
      </w:r>
      <w:r>
        <w:rPr>
          <w:b/>
          <w:sz w:val="22"/>
          <w:szCs w:val="22"/>
        </w:rPr>
        <w:t xml:space="preserve">est 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Bridge</w:t>
      </w:r>
      <w:r>
        <w:rPr>
          <w:b/>
          <w:spacing w:val="-6"/>
          <w:sz w:val="22"/>
          <w:szCs w:val="22"/>
        </w:rPr>
        <w:t>w</w:t>
      </w:r>
      <w:r>
        <w:rPr>
          <w:b/>
          <w:sz w:val="22"/>
          <w:szCs w:val="22"/>
        </w:rPr>
        <w:t xml:space="preserve">ater, </w:t>
      </w:r>
      <w:r>
        <w:rPr>
          <w:b/>
          <w:spacing w:val="12"/>
          <w:sz w:val="22"/>
          <w:szCs w:val="22"/>
        </w:rPr>
        <w:t xml:space="preserve"> </w:t>
      </w:r>
      <w:r>
        <w:rPr>
          <w:b/>
          <w:w w:val="101"/>
          <w:sz w:val="22"/>
          <w:szCs w:val="22"/>
        </w:rPr>
        <w:t>MA</w:t>
      </w:r>
    </w:p>
    <w:p w14:paraId="6265855E" w14:textId="77777777" w:rsidR="00E671D5" w:rsidRDefault="00A87893">
      <w:pPr>
        <w:spacing w:before="18"/>
        <w:ind w:left="132" w:right="119"/>
        <w:jc w:val="both"/>
        <w:rPr>
          <w:sz w:val="22"/>
          <w:szCs w:val="22"/>
        </w:rPr>
      </w:pPr>
      <w:r>
        <w:rPr>
          <w:i/>
          <w:sz w:val="22"/>
          <w:szCs w:val="22"/>
        </w:rPr>
        <w:t>High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Sch</w:t>
      </w:r>
      <w:r>
        <w:rPr>
          <w:i/>
          <w:spacing w:val="6"/>
          <w:sz w:val="22"/>
          <w:szCs w:val="22"/>
        </w:rPr>
        <w:t>o</w:t>
      </w:r>
      <w:r>
        <w:rPr>
          <w:i/>
          <w:sz w:val="22"/>
          <w:szCs w:val="22"/>
        </w:rPr>
        <w:t>ol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z w:val="22"/>
          <w:szCs w:val="22"/>
        </w:rPr>
        <w:t>Diploma,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6"/>
          <w:sz w:val="22"/>
          <w:szCs w:val="22"/>
        </w:rPr>
        <w:t>a</w:t>
      </w:r>
      <w:r>
        <w:rPr>
          <w:i/>
          <w:sz w:val="22"/>
          <w:szCs w:val="22"/>
        </w:rPr>
        <w:t>rned Diploma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6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graduation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in</w:t>
      </w:r>
      <w:r>
        <w:rPr>
          <w:i/>
          <w:spacing w:val="11"/>
          <w:sz w:val="22"/>
          <w:szCs w:val="22"/>
        </w:rPr>
        <w:t xml:space="preserve"> </w:t>
      </w:r>
      <w:r>
        <w:rPr>
          <w:i/>
          <w:sz w:val="22"/>
          <w:szCs w:val="22"/>
        </w:rPr>
        <w:t>2012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6"/>
          <w:sz w:val="22"/>
          <w:szCs w:val="22"/>
        </w:rPr>
        <w:t>b</w:t>
      </w:r>
      <w:r>
        <w:rPr>
          <w:i/>
          <w:sz w:val="22"/>
          <w:szCs w:val="22"/>
        </w:rPr>
        <w:t>y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dual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enrollment                                           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z w:val="22"/>
          <w:szCs w:val="22"/>
        </w:rPr>
        <w:t>2009–2011</w:t>
      </w:r>
    </w:p>
    <w:p w14:paraId="6BBA5537" w14:textId="77777777" w:rsidR="00E671D5" w:rsidRDefault="00E671D5">
      <w:pPr>
        <w:spacing w:before="14" w:line="220" w:lineRule="exact"/>
        <w:rPr>
          <w:sz w:val="22"/>
          <w:szCs w:val="22"/>
        </w:rPr>
      </w:pPr>
    </w:p>
    <w:p w14:paraId="666418A9" w14:textId="77777777" w:rsidR="00E671D5" w:rsidRDefault="00A87893">
      <w:pPr>
        <w:tabs>
          <w:tab w:val="left" w:pos="11140"/>
        </w:tabs>
        <w:spacing w:line="309" w:lineRule="auto"/>
        <w:ind w:left="132" w:right="109"/>
        <w:jc w:val="both"/>
        <w:rPr>
          <w:sz w:val="22"/>
          <w:szCs w:val="22"/>
        </w:rPr>
      </w:pPr>
      <w:r>
        <w:rPr>
          <w:b/>
          <w:w w:val="101"/>
          <w:sz w:val="28"/>
          <w:szCs w:val="28"/>
          <w:u w:val="single" w:color="000000"/>
        </w:rPr>
        <w:t>Ex</w:t>
      </w:r>
      <w:r>
        <w:rPr>
          <w:b/>
          <w:spacing w:val="9"/>
          <w:w w:val="101"/>
          <w:sz w:val="28"/>
          <w:szCs w:val="28"/>
          <w:u w:val="single" w:color="000000"/>
        </w:rPr>
        <w:t>p</w:t>
      </w:r>
      <w:r>
        <w:rPr>
          <w:b/>
          <w:w w:val="107"/>
          <w:sz w:val="28"/>
          <w:szCs w:val="28"/>
          <w:u w:val="single" w:color="000000"/>
        </w:rPr>
        <w:t>erience</w:t>
      </w:r>
      <w:r>
        <w:rPr>
          <w:b/>
          <w:w w:val="114"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ab/>
      </w:r>
      <w:r>
        <w:rPr>
          <w:b/>
          <w:sz w:val="28"/>
          <w:szCs w:val="28"/>
        </w:rPr>
        <w:t xml:space="preserve"> </w:t>
      </w:r>
      <w:r>
        <w:rPr>
          <w:spacing w:val="-6"/>
          <w:w w:val="89"/>
          <w:sz w:val="24"/>
          <w:szCs w:val="24"/>
        </w:rPr>
        <w:t>V</w:t>
      </w:r>
      <w:r>
        <w:rPr>
          <w:spacing w:val="6"/>
          <w:w w:val="97"/>
          <w:sz w:val="24"/>
          <w:szCs w:val="24"/>
        </w:rPr>
        <w:t>o</w:t>
      </w:r>
      <w:r>
        <w:rPr>
          <w:sz w:val="24"/>
          <w:szCs w:val="24"/>
        </w:rPr>
        <w:t>cational</w:t>
      </w:r>
      <w:r>
        <w:rPr>
          <w:w w:val="117"/>
          <w:sz w:val="16"/>
          <w:szCs w:val="16"/>
        </w:rPr>
        <w:t>.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w w:val="117"/>
          <w:sz w:val="16"/>
          <w:szCs w:val="16"/>
        </w:rPr>
        <w:t xml:space="preserve">. </w:t>
      </w:r>
      <w:r>
        <w:rPr>
          <w:b/>
          <w:sz w:val="22"/>
          <w:szCs w:val="22"/>
        </w:rPr>
        <w:t>Office</w:t>
      </w:r>
      <w:r>
        <w:rPr>
          <w:b/>
          <w:spacing w:val="36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34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Residential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Life,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Br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>wn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z w:val="22"/>
          <w:szCs w:val="22"/>
        </w:rPr>
        <w:t>Universi</w:t>
      </w:r>
      <w:r>
        <w:rPr>
          <w:b/>
          <w:spacing w:val="-7"/>
          <w:sz w:val="22"/>
          <w:szCs w:val="22"/>
        </w:rPr>
        <w:t>t</w:t>
      </w:r>
      <w:r>
        <w:rPr>
          <w:b/>
          <w:sz w:val="22"/>
          <w:szCs w:val="22"/>
        </w:rPr>
        <w:t xml:space="preserve">y                                                                                              </w:t>
      </w:r>
      <w:r>
        <w:rPr>
          <w:b/>
          <w:spacing w:val="1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Providence, 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RI</w:t>
      </w:r>
    </w:p>
    <w:p w14:paraId="29130B00" w14:textId="77777777" w:rsidR="00E671D5" w:rsidRDefault="00A87893">
      <w:pPr>
        <w:spacing w:line="200" w:lineRule="exact"/>
        <w:ind w:left="132" w:right="119"/>
        <w:jc w:val="both"/>
        <w:rPr>
          <w:sz w:val="22"/>
          <w:szCs w:val="22"/>
        </w:rPr>
      </w:pPr>
      <w:r>
        <w:rPr>
          <w:i/>
          <w:position w:val="1"/>
          <w:sz w:val="22"/>
          <w:szCs w:val="22"/>
        </w:rPr>
        <w:t>Residential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spacing w:val="-6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eer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Leader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(Residential</w:t>
      </w:r>
      <w:r>
        <w:rPr>
          <w:i/>
          <w:spacing w:val="1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Counsel</w:t>
      </w:r>
      <w:r>
        <w:rPr>
          <w:i/>
          <w:spacing w:val="-6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r)</w:t>
      </w:r>
      <w:r>
        <w:rPr>
          <w:i/>
          <w:position w:val="1"/>
          <w:sz w:val="22"/>
          <w:szCs w:val="22"/>
        </w:rPr>
        <w:t xml:space="preserve">                                                                                    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spacing w:val="-6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ugust</w:t>
      </w:r>
      <w:r>
        <w:rPr>
          <w:i/>
          <w:spacing w:val="4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2014–Present</w:t>
      </w:r>
    </w:p>
    <w:p w14:paraId="5A99BF4A" w14:textId="77777777" w:rsidR="00E671D5" w:rsidRDefault="00A87893">
      <w:pPr>
        <w:spacing w:before="5" w:line="249" w:lineRule="auto"/>
        <w:ind w:left="132" w:right="118"/>
      </w:pPr>
      <w:r>
        <w:rPr>
          <w:w w:val="96"/>
        </w:rPr>
        <w:t>Res</w:t>
      </w:r>
      <w:r>
        <w:rPr>
          <w:spacing w:val="6"/>
          <w:w w:val="96"/>
        </w:rPr>
        <w:t>p</w:t>
      </w:r>
      <w:r>
        <w:rPr>
          <w:w w:val="96"/>
        </w:rPr>
        <w:t>onsible</w:t>
      </w:r>
      <w:r>
        <w:rPr>
          <w:spacing w:val="18"/>
          <w:w w:val="96"/>
        </w:rPr>
        <w:t xml:space="preserve"> </w:t>
      </w:r>
      <w:r>
        <w:t>f</w:t>
      </w:r>
      <w:r>
        <w:rPr>
          <w:spacing w:val="-6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5"/>
        </w:rPr>
        <w:t>wo</w:t>
      </w:r>
      <w:r>
        <w:t>rking</w:t>
      </w:r>
      <w:r>
        <w:rPr>
          <w:spacing w:val="-1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colleagues</w:t>
      </w:r>
      <w:r>
        <w:rPr>
          <w:spacing w:val="-1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offer</w:t>
      </w:r>
      <w:r>
        <w:rPr>
          <w:spacing w:val="-15"/>
        </w:rPr>
        <w:t xml:space="preserve"> </w:t>
      </w:r>
      <w:r>
        <w:rPr>
          <w:w w:val="99"/>
        </w:rPr>
        <w:t>sup</w:t>
      </w:r>
      <w:r>
        <w:rPr>
          <w:spacing w:val="5"/>
          <w:w w:val="99"/>
        </w:rPr>
        <w:t>p</w:t>
      </w:r>
      <w:r>
        <w:rPr>
          <w:spacing w:val="-5"/>
          <w:w w:val="97"/>
        </w:rPr>
        <w:t>o</w:t>
      </w:r>
      <w:r>
        <w:t>r</w:t>
      </w:r>
      <w:r>
        <w:rPr>
          <w:w w:val="127"/>
        </w:rPr>
        <w:t>t</w:t>
      </w:r>
      <w:r>
        <w:rPr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academics,</w:t>
      </w:r>
      <w:r>
        <w:rPr>
          <w:spacing w:val="4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rPr>
          <w:spacing w:val="-6"/>
        </w:rPr>
        <w:t>y</w:t>
      </w:r>
      <w:r>
        <w:t>e</w:t>
      </w:r>
      <w:r>
        <w:rPr>
          <w:spacing w:val="-5"/>
        </w:rPr>
        <w:t>a</w:t>
      </w:r>
      <w:r>
        <w:t>r</w:t>
      </w:r>
      <w:r>
        <w:rPr>
          <w:spacing w:val="4"/>
        </w:rPr>
        <w:t xml:space="preserve"> </w:t>
      </w:r>
      <w:r>
        <w:t>transition,</w:t>
      </w:r>
      <w:r>
        <w:rPr>
          <w:spacing w:val="2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generation</w:t>
      </w:r>
      <w:r>
        <w:rPr>
          <w:spacing w:val="12"/>
        </w:rPr>
        <w:t xml:space="preserve"> </w:t>
      </w:r>
      <w:r>
        <w:t>college</w:t>
      </w:r>
      <w:r>
        <w:rPr>
          <w:spacing w:val="-17"/>
        </w:rPr>
        <w:t xml:space="preserve"> </w:t>
      </w:r>
      <w:r>
        <w:rPr>
          <w:w w:val="105"/>
        </w:rPr>
        <w:t xml:space="preserve">student. </w:t>
      </w:r>
      <w:r>
        <w:t>Remain</w:t>
      </w:r>
      <w:r>
        <w:rPr>
          <w:spacing w:val="16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</w:t>
      </w:r>
      <w:r>
        <w:rPr>
          <w:spacing w:val="-5"/>
        </w:rPr>
        <w:t>a</w:t>
      </w:r>
      <w:r>
        <w:t>r</w:t>
      </w:r>
      <w:r>
        <w:rPr>
          <w:spacing w:val="15"/>
        </w:rPr>
        <w:t xml:space="preserve"> </w:t>
      </w:r>
      <w:r>
        <w:t xml:space="preserve">students. </w:t>
      </w:r>
      <w:r>
        <w:rPr>
          <w:spacing w:val="31"/>
        </w:rPr>
        <w:t xml:space="preserve"> </w:t>
      </w:r>
      <w:r>
        <w:t>Host</w:t>
      </w:r>
      <w:r>
        <w:rPr>
          <w:spacing w:val="28"/>
        </w:rPr>
        <w:t xml:space="preserve"> </w:t>
      </w:r>
      <w:r>
        <w:rPr>
          <w:spacing w:val="-6"/>
        </w:rPr>
        <w:t>p</w:t>
      </w:r>
      <w:r>
        <w:t>rograms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activities</w:t>
      </w:r>
      <w:r>
        <w:rPr>
          <w:spacing w:val="17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sup</w:t>
      </w:r>
      <w:r>
        <w:rPr>
          <w:spacing w:val="5"/>
        </w:rPr>
        <w:t>p</w:t>
      </w:r>
      <w:r>
        <w:rPr>
          <w:spacing w:val="-6"/>
        </w:rPr>
        <w:t>o</w:t>
      </w:r>
      <w:r>
        <w:t>rt</w:t>
      </w:r>
      <w:r>
        <w:rPr>
          <w:spacing w:val="37"/>
        </w:rPr>
        <w:t xml:space="preserve"> </w:t>
      </w:r>
      <w:r>
        <w:t>f</w:t>
      </w:r>
      <w:r>
        <w:rPr>
          <w:spacing w:val="5"/>
        </w:rPr>
        <w:t>o</w:t>
      </w:r>
      <w:r>
        <w:t>c.i</w:t>
      </w:r>
    </w:p>
    <w:p w14:paraId="574C4DE0" w14:textId="77777777" w:rsidR="00E671D5" w:rsidRDefault="00A87893">
      <w:pPr>
        <w:spacing w:before="68"/>
        <w:ind w:left="119" w:right="75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{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rned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RPL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Month</w:t>
      </w:r>
      <w:r>
        <w:rPr>
          <w:spacing w:val="36"/>
          <w:sz w:val="22"/>
          <w:szCs w:val="22"/>
        </w:rPr>
        <w:t xml:space="preserve"> </w:t>
      </w:r>
      <w:r>
        <w:rPr>
          <w:spacing w:val="-6"/>
          <w:w w:val="107"/>
          <w:sz w:val="22"/>
          <w:szCs w:val="22"/>
        </w:rPr>
        <w:t>a</w:t>
      </w:r>
      <w:r>
        <w:rPr>
          <w:spacing w:val="-6"/>
          <w:w w:val="93"/>
          <w:sz w:val="22"/>
          <w:szCs w:val="22"/>
        </w:rPr>
        <w:t>w</w:t>
      </w:r>
      <w:r>
        <w:rPr>
          <w:spacing w:val="-6"/>
          <w:w w:val="107"/>
          <w:sz w:val="22"/>
          <w:szCs w:val="22"/>
        </w:rPr>
        <w:t>a</w:t>
      </w:r>
      <w:r>
        <w:rPr>
          <w:w w:val="102"/>
          <w:sz w:val="22"/>
          <w:szCs w:val="22"/>
        </w:rPr>
        <w:t>rd</w:t>
      </w:r>
    </w:p>
    <w:p w14:paraId="25547BF8" w14:textId="77777777" w:rsidR="00E671D5" w:rsidRDefault="00A87893">
      <w:pPr>
        <w:spacing w:before="38" w:line="251" w:lineRule="auto"/>
        <w:ind w:left="132" w:right="114"/>
        <w:jc w:val="both"/>
      </w:pPr>
      <w:r>
        <w:rPr>
          <w:b/>
          <w:sz w:val="22"/>
          <w:szCs w:val="22"/>
        </w:rPr>
        <w:t>Br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>wn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Design  </w:t>
      </w:r>
      <w:r>
        <w:rPr>
          <w:b/>
          <w:spacing w:val="-7"/>
          <w:sz w:val="22"/>
          <w:szCs w:val="22"/>
        </w:rPr>
        <w:t>Wo</w:t>
      </w:r>
      <w:r>
        <w:rPr>
          <w:b/>
          <w:sz w:val="22"/>
          <w:szCs w:val="22"/>
        </w:rPr>
        <w:t>rkshop,</w:t>
      </w:r>
      <w:r>
        <w:rPr>
          <w:b/>
          <w:spacing w:val="33"/>
          <w:sz w:val="22"/>
          <w:szCs w:val="22"/>
        </w:rPr>
        <w:t xml:space="preserve"> </w:t>
      </w:r>
      <w:r>
        <w:rPr>
          <w:b/>
          <w:sz w:val="22"/>
          <w:szCs w:val="22"/>
        </w:rPr>
        <w:t>Br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>wn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z w:val="22"/>
          <w:szCs w:val="22"/>
        </w:rPr>
        <w:t>Universi</w:t>
      </w:r>
      <w:r>
        <w:rPr>
          <w:b/>
          <w:spacing w:val="-7"/>
          <w:sz w:val="22"/>
          <w:szCs w:val="22"/>
        </w:rPr>
        <w:t>t</w:t>
      </w:r>
      <w:r>
        <w:rPr>
          <w:b/>
          <w:sz w:val="22"/>
          <w:szCs w:val="22"/>
        </w:rPr>
        <w:t>y</w:t>
      </w:r>
      <w:r>
        <w:rPr>
          <w:b/>
          <w:sz w:val="22"/>
          <w:szCs w:val="22"/>
        </w:rPr>
        <w:t xml:space="preserve">                                                                    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Providence, 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RI </w:t>
      </w:r>
      <w:r>
        <w:rPr>
          <w:i/>
          <w:sz w:val="22"/>
          <w:szCs w:val="22"/>
        </w:rPr>
        <w:t>Monit</w:t>
      </w:r>
      <w:r>
        <w:rPr>
          <w:i/>
          <w:spacing w:val="-6"/>
          <w:sz w:val="22"/>
          <w:szCs w:val="22"/>
        </w:rPr>
        <w:t>o</w:t>
      </w:r>
      <w:r>
        <w:rPr>
          <w:i/>
          <w:sz w:val="22"/>
          <w:szCs w:val="22"/>
        </w:rPr>
        <w:t xml:space="preserve">r                                                                                                                                          </w:t>
      </w:r>
      <w:r>
        <w:rPr>
          <w:i/>
          <w:sz w:val="22"/>
          <w:szCs w:val="22"/>
        </w:rPr>
        <w:t xml:space="preserve">                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6"/>
          <w:sz w:val="22"/>
          <w:szCs w:val="22"/>
        </w:rPr>
        <w:t>p</w:t>
      </w:r>
      <w:r>
        <w:rPr>
          <w:i/>
          <w:sz w:val="22"/>
          <w:szCs w:val="22"/>
        </w:rPr>
        <w:t xml:space="preserve">ril 2014–Present </w:t>
      </w:r>
      <w:r>
        <w:t>Maintain</w:t>
      </w:r>
      <w:r>
        <w:rPr>
          <w:spacing w:val="30"/>
        </w:rPr>
        <w:t xml:space="preserve"> </w:t>
      </w:r>
      <w:r>
        <w:t>space</w:t>
      </w:r>
      <w:r>
        <w:rPr>
          <w:spacing w:val="2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monit</w:t>
      </w:r>
      <w:r>
        <w:rPr>
          <w:spacing w:val="-6"/>
        </w:rPr>
        <w:t>o</w:t>
      </w:r>
      <w:r>
        <w:t>r</w:t>
      </w:r>
      <w:r>
        <w:rPr>
          <w:spacing w:val="29"/>
        </w:rPr>
        <w:t xml:space="preserve"> </w:t>
      </w:r>
      <w:r>
        <w:t>f</w:t>
      </w:r>
      <w:r>
        <w:rPr>
          <w:spacing w:val="-6"/>
        </w:rPr>
        <w:t>o</w:t>
      </w:r>
      <w:r>
        <w:t>r</w:t>
      </w:r>
      <w:r>
        <w:rPr>
          <w:spacing w:val="11"/>
        </w:rPr>
        <w:t xml:space="preserve"> </w:t>
      </w:r>
      <w:r>
        <w:t>safe</w:t>
      </w:r>
      <w:r>
        <w:rPr>
          <w:spacing w:val="-5"/>
        </w:rPr>
        <w:t>t</w:t>
      </w:r>
      <w:r>
        <w:t>y</w:t>
      </w:r>
      <w:r>
        <w:rPr>
          <w:spacing w:val="2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g</w:t>
      </w:r>
      <w:r>
        <w:rPr>
          <w:spacing w:val="6"/>
        </w:rPr>
        <w:t>oo</w:t>
      </w:r>
      <w:r>
        <w:t>d</w:t>
      </w:r>
      <w:r>
        <w:rPr>
          <w:spacing w:val="16"/>
        </w:rPr>
        <w:t xml:space="preserve"> </w:t>
      </w:r>
      <w:r>
        <w:rPr>
          <w:spacing w:val="-6"/>
        </w:rPr>
        <w:t>p</w:t>
      </w:r>
      <w:r>
        <w:t>ractice</w:t>
      </w:r>
      <w:r>
        <w:rPr>
          <w:spacing w:val="3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help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5"/>
        </w:rPr>
        <w:t>p</w:t>
      </w:r>
      <w:r>
        <w:t>roject</w:t>
      </w:r>
      <w:r>
        <w:rPr>
          <w:spacing w:val="32"/>
        </w:rPr>
        <w:t xml:space="preserve"> </w:t>
      </w:r>
      <w:r>
        <w:t>conceptualization</w:t>
      </w:r>
      <w:r>
        <w:rPr>
          <w:spacing w:val="4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10"/>
        </w:rPr>
        <w:t>t</w:t>
      </w:r>
      <w:r>
        <w:rPr>
          <w:spacing w:val="5"/>
          <w:w w:val="110"/>
        </w:rPr>
        <w:t>o</w:t>
      </w:r>
      <w:r>
        <w:rPr>
          <w:w w:val="98"/>
        </w:rPr>
        <w:t>ols.</w:t>
      </w:r>
    </w:p>
    <w:p w14:paraId="35249AA8" w14:textId="77777777" w:rsidR="00E671D5" w:rsidRDefault="00A87893">
      <w:pPr>
        <w:spacing w:line="220" w:lineRule="exact"/>
        <w:ind w:left="132" w:right="3807"/>
        <w:jc w:val="both"/>
      </w:pPr>
      <w:r>
        <w:t>Give</w:t>
      </w:r>
      <w:r>
        <w:rPr>
          <w:spacing w:val="-15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o</w:t>
      </w:r>
      <w:r>
        <w:t>rkshops</w:t>
      </w:r>
      <w:r>
        <w:rPr>
          <w:spacing w:val="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rapid</w:t>
      </w:r>
      <w:r>
        <w:rPr>
          <w:spacing w:val="20"/>
        </w:rPr>
        <w:t xml:space="preserve"> </w:t>
      </w:r>
      <w:r>
        <w:rPr>
          <w:spacing w:val="-6"/>
        </w:rPr>
        <w:t>p</w:t>
      </w:r>
      <w:r>
        <w:t>roto</w:t>
      </w:r>
      <w:r>
        <w:rPr>
          <w:spacing w:val="-6"/>
        </w:rPr>
        <w:t>t</w:t>
      </w:r>
      <w:r>
        <w:t>yping</w:t>
      </w:r>
      <w:r>
        <w:rPr>
          <w:spacing w:val="36"/>
        </w:rPr>
        <w:t xml:space="preserve"> </w:t>
      </w:r>
      <w:r>
        <w:t>t</w:t>
      </w:r>
      <w:r>
        <w:rPr>
          <w:spacing w:val="6"/>
        </w:rPr>
        <w:t>o</w:t>
      </w:r>
      <w:r>
        <w:t>ols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laser</w:t>
      </w:r>
      <w:r>
        <w:rPr>
          <w:spacing w:val="12"/>
        </w:rPr>
        <w:t xml:space="preserve"> </w:t>
      </w:r>
      <w:r>
        <w:t xml:space="preserve">cutter </w:t>
      </w:r>
      <w:r>
        <w:rPr>
          <w:spacing w:val="2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3D</w:t>
      </w:r>
      <w:r>
        <w:rPr>
          <w:spacing w:val="15"/>
        </w:rPr>
        <w:t xml:space="preserve"> </w:t>
      </w:r>
      <w:r>
        <w:rPr>
          <w:spacing w:val="-6"/>
          <w:w w:val="103"/>
        </w:rPr>
        <w:t>p</w:t>
      </w:r>
      <w:r>
        <w:rPr>
          <w:w w:val="103"/>
        </w:rPr>
        <w:t>rinters.</w:t>
      </w:r>
    </w:p>
    <w:p w14:paraId="584DF665" w14:textId="77777777" w:rsidR="00E671D5" w:rsidRDefault="00A87893">
      <w:pPr>
        <w:spacing w:before="54"/>
        <w:ind w:left="132" w:right="114"/>
        <w:jc w:val="both"/>
        <w:rPr>
          <w:sz w:val="22"/>
          <w:szCs w:val="22"/>
        </w:rPr>
      </w:pPr>
      <w:r>
        <w:rPr>
          <w:b/>
          <w:sz w:val="22"/>
          <w:szCs w:val="22"/>
        </w:rPr>
        <w:t>Breakthrough</w:t>
      </w:r>
      <w:r>
        <w:rPr>
          <w:b/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Providence                                                                                                                               </w:t>
      </w:r>
      <w:r>
        <w:rPr>
          <w:b/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Providence, 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RI</w:t>
      </w:r>
    </w:p>
    <w:p w14:paraId="41F278F4" w14:textId="77777777" w:rsidR="00E671D5" w:rsidRDefault="00A87893">
      <w:pPr>
        <w:spacing w:before="18"/>
        <w:ind w:left="132" w:right="119"/>
        <w:jc w:val="both"/>
        <w:rPr>
          <w:sz w:val="22"/>
          <w:szCs w:val="22"/>
        </w:rPr>
      </w:pPr>
      <w:r>
        <w:rPr>
          <w:i/>
          <w:spacing w:val="-18"/>
          <w:sz w:val="22"/>
          <w:szCs w:val="22"/>
        </w:rPr>
        <w:t>T</w:t>
      </w:r>
      <w:r>
        <w:rPr>
          <w:i/>
          <w:sz w:val="22"/>
          <w:szCs w:val="22"/>
        </w:rPr>
        <w:t>eacher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                  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Summer</w:t>
      </w:r>
      <w:r>
        <w:rPr>
          <w:i/>
          <w:spacing w:val="47"/>
          <w:sz w:val="22"/>
          <w:szCs w:val="22"/>
        </w:rPr>
        <w:t xml:space="preserve"> </w:t>
      </w:r>
      <w:r>
        <w:rPr>
          <w:i/>
          <w:sz w:val="22"/>
          <w:szCs w:val="22"/>
        </w:rPr>
        <w:t>2014</w:t>
      </w:r>
    </w:p>
    <w:p w14:paraId="0E16F093" w14:textId="77777777" w:rsidR="00E671D5" w:rsidRDefault="00A87893">
      <w:pPr>
        <w:spacing w:before="5"/>
        <w:ind w:left="132" w:right="4345"/>
        <w:jc w:val="both"/>
      </w:pPr>
      <w:r>
        <w:t>Ment</w:t>
      </w:r>
      <w:r>
        <w:rPr>
          <w:spacing w:val="-6"/>
        </w:rPr>
        <w:t>o</w:t>
      </w:r>
      <w:r>
        <w:t>red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w w:val="108"/>
        </w:rPr>
        <w:t>taught</w:t>
      </w:r>
      <w:r>
        <w:rPr>
          <w:spacing w:val="16"/>
          <w:w w:val="108"/>
        </w:rPr>
        <w:t xml:space="preserve"> </w:t>
      </w:r>
      <w:r>
        <w:t>math</w:t>
      </w:r>
      <w:r>
        <w:rPr>
          <w:spacing w:val="4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high-</w:t>
      </w:r>
      <w:r>
        <w:rPr>
          <w:spacing w:val="5"/>
        </w:rPr>
        <w:t>p</w:t>
      </w:r>
      <w:r>
        <w:t>otential,</w:t>
      </w:r>
      <w:r>
        <w:rPr>
          <w:spacing w:val="48"/>
        </w:rPr>
        <w:t xml:space="preserve"> </w:t>
      </w:r>
      <w:r>
        <w:t>l</w:t>
      </w:r>
      <w:r>
        <w:rPr>
          <w:spacing w:val="-6"/>
        </w:rPr>
        <w:t>o</w:t>
      </w:r>
      <w:r>
        <w:t>w-income</w:t>
      </w:r>
      <w:r>
        <w:rPr>
          <w:spacing w:val="-9"/>
        </w:rPr>
        <w:t xml:space="preserve"> </w:t>
      </w:r>
      <w:r>
        <w:t>middle</w:t>
      </w:r>
      <w:r>
        <w:rPr>
          <w:spacing w:val="5"/>
        </w:rPr>
        <w:t xml:space="preserve"> </w:t>
      </w:r>
      <w:r>
        <w:t>sch</w:t>
      </w:r>
      <w:r>
        <w:rPr>
          <w:spacing w:val="6"/>
        </w:rPr>
        <w:t>o</w:t>
      </w:r>
      <w:r>
        <w:t>ol</w:t>
      </w:r>
      <w:r>
        <w:rPr>
          <w:spacing w:val="7"/>
        </w:rPr>
        <w:t xml:space="preserve"> </w:t>
      </w:r>
      <w:r>
        <w:rPr>
          <w:w w:val="106"/>
        </w:rPr>
        <w:t>students.</w:t>
      </w:r>
    </w:p>
    <w:p w14:paraId="2117F944" w14:textId="77777777" w:rsidR="00E671D5" w:rsidRDefault="00A87893">
      <w:pPr>
        <w:spacing w:before="9"/>
        <w:ind w:left="132" w:right="3149"/>
        <w:jc w:val="both"/>
      </w:pPr>
      <w:r>
        <w:t>Organized</w:t>
      </w:r>
      <w:r>
        <w:rPr>
          <w:spacing w:val="1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executed</w:t>
      </w:r>
      <w:r>
        <w:rPr>
          <w:spacing w:val="24"/>
        </w:rPr>
        <w:t xml:space="preserve"> </w:t>
      </w:r>
      <w:r>
        <w:t>athletic</w:t>
      </w:r>
      <w:r>
        <w:rPr>
          <w:spacing w:val="40"/>
        </w:rPr>
        <w:t xml:space="preserve"> </w:t>
      </w:r>
      <w:r>
        <w:t>activities,</w:t>
      </w:r>
      <w:r>
        <w:rPr>
          <w:spacing w:val="27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-6"/>
        </w:rPr>
        <w:t>w</w:t>
      </w:r>
      <w:r>
        <w:t>ell</w:t>
      </w:r>
      <w:r>
        <w:rPr>
          <w:spacing w:val="-8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managed</w:t>
      </w:r>
      <w:r>
        <w:rPr>
          <w:spacing w:val="38"/>
        </w:rPr>
        <w:t xml:space="preserve"> </w:t>
      </w:r>
      <w:r>
        <w:t>logistics</w:t>
      </w:r>
      <w:r>
        <w:rPr>
          <w:spacing w:val="4"/>
        </w:rPr>
        <w:t xml:space="preserve"> </w:t>
      </w:r>
      <w:r>
        <w:t>f</w:t>
      </w:r>
      <w:r>
        <w:rPr>
          <w:spacing w:val="-5"/>
        </w:rPr>
        <w:t>o</w:t>
      </w:r>
      <w:r>
        <w:t>r</w:t>
      </w:r>
      <w:r>
        <w:rPr>
          <w:spacing w:val="11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overnight</w:t>
      </w:r>
      <w:r>
        <w:rPr>
          <w:spacing w:val="16"/>
        </w:rPr>
        <w:t xml:space="preserve"> </w:t>
      </w:r>
      <w:r>
        <w:t>l</w:t>
      </w:r>
      <w:r>
        <w:rPr>
          <w:spacing w:val="6"/>
        </w:rPr>
        <w:t>o</w:t>
      </w:r>
      <w:r>
        <w:t>ck-in.</w:t>
      </w:r>
    </w:p>
    <w:p w14:paraId="2FC27295" w14:textId="77777777" w:rsidR="00E671D5" w:rsidRDefault="00A87893">
      <w:pPr>
        <w:spacing w:before="77"/>
        <w:ind w:left="119" w:right="666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{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rned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mem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eek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w w:val="107"/>
          <w:sz w:val="22"/>
          <w:szCs w:val="22"/>
        </w:rPr>
        <w:t>a</w:t>
      </w:r>
      <w:r>
        <w:rPr>
          <w:spacing w:val="-6"/>
          <w:w w:val="93"/>
          <w:sz w:val="22"/>
          <w:szCs w:val="22"/>
        </w:rPr>
        <w:t>w</w:t>
      </w:r>
      <w:r>
        <w:rPr>
          <w:spacing w:val="-6"/>
          <w:w w:val="107"/>
          <w:sz w:val="22"/>
          <w:szCs w:val="22"/>
        </w:rPr>
        <w:t>a</w:t>
      </w:r>
      <w:r>
        <w:rPr>
          <w:w w:val="102"/>
          <w:sz w:val="22"/>
          <w:szCs w:val="22"/>
        </w:rPr>
        <w:t>rd</w:t>
      </w:r>
    </w:p>
    <w:p w14:paraId="51B27F8A" w14:textId="77777777" w:rsidR="00E671D5" w:rsidRDefault="00A87893">
      <w:pPr>
        <w:spacing w:before="38"/>
        <w:ind w:left="132" w:right="114"/>
        <w:jc w:val="both"/>
        <w:rPr>
          <w:sz w:val="22"/>
          <w:szCs w:val="22"/>
        </w:rPr>
      </w:pPr>
      <w:r>
        <w:rPr>
          <w:b/>
          <w:sz w:val="22"/>
          <w:szCs w:val="22"/>
        </w:rPr>
        <w:t>American</w:t>
      </w:r>
      <w:r>
        <w:rPr>
          <w:b/>
          <w:spacing w:val="34"/>
          <w:sz w:val="22"/>
          <w:szCs w:val="22"/>
        </w:rPr>
        <w:t xml:space="preserve"> </w:t>
      </w:r>
      <w:r>
        <w:rPr>
          <w:b/>
          <w:sz w:val="22"/>
          <w:szCs w:val="22"/>
        </w:rPr>
        <w:t>Eagle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Outfitters, 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sz w:val="22"/>
          <w:szCs w:val="22"/>
        </w:rPr>
        <w:t>Inc.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sz w:val="22"/>
          <w:szCs w:val="22"/>
        </w:rPr>
        <w:t>Br</w:t>
      </w:r>
      <w:r>
        <w:rPr>
          <w:b/>
          <w:spacing w:val="7"/>
          <w:sz w:val="22"/>
          <w:szCs w:val="22"/>
        </w:rPr>
        <w:t>o</w:t>
      </w:r>
      <w:r>
        <w:rPr>
          <w:b/>
          <w:sz w:val="22"/>
          <w:szCs w:val="22"/>
        </w:rPr>
        <w:t xml:space="preserve">ckton, </w:t>
      </w:r>
      <w:r>
        <w:rPr>
          <w:b/>
          <w:spacing w:val="12"/>
          <w:sz w:val="22"/>
          <w:szCs w:val="22"/>
        </w:rPr>
        <w:t xml:space="preserve"> </w:t>
      </w:r>
      <w:r>
        <w:rPr>
          <w:b/>
          <w:w w:val="101"/>
          <w:sz w:val="22"/>
          <w:szCs w:val="22"/>
        </w:rPr>
        <w:t>MA</w:t>
      </w:r>
    </w:p>
    <w:p w14:paraId="47D3C0ED" w14:textId="77777777" w:rsidR="00E671D5" w:rsidRDefault="00A87893">
      <w:pPr>
        <w:spacing w:before="18"/>
        <w:ind w:left="132" w:right="119"/>
        <w:jc w:val="both"/>
        <w:rPr>
          <w:sz w:val="22"/>
          <w:szCs w:val="22"/>
        </w:rPr>
      </w:pPr>
      <w:r>
        <w:rPr>
          <w:i/>
          <w:sz w:val="22"/>
          <w:szCs w:val="22"/>
        </w:rPr>
        <w:t>Sales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Ass</w:t>
      </w:r>
      <w:r>
        <w:rPr>
          <w:i/>
          <w:spacing w:val="6"/>
          <w:sz w:val="22"/>
          <w:szCs w:val="22"/>
        </w:rPr>
        <w:t>o</w:t>
      </w:r>
      <w:r>
        <w:rPr>
          <w:i/>
          <w:sz w:val="22"/>
          <w:szCs w:val="22"/>
        </w:rPr>
        <w:t xml:space="preserve">ciate                                                                                                              </w:t>
      </w:r>
      <w:r>
        <w:rPr>
          <w:i/>
          <w:sz w:val="22"/>
          <w:szCs w:val="22"/>
        </w:rPr>
        <w:t xml:space="preserve">                                         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Summer</w:t>
      </w:r>
      <w:r>
        <w:rPr>
          <w:i/>
          <w:spacing w:val="47"/>
          <w:sz w:val="22"/>
          <w:szCs w:val="22"/>
        </w:rPr>
        <w:t xml:space="preserve"> </w:t>
      </w:r>
      <w:r>
        <w:rPr>
          <w:i/>
          <w:sz w:val="22"/>
          <w:szCs w:val="22"/>
        </w:rPr>
        <w:t>2013</w:t>
      </w:r>
    </w:p>
    <w:p w14:paraId="219D1E3D" w14:textId="77777777" w:rsidR="00E671D5" w:rsidRDefault="00A87893">
      <w:pPr>
        <w:spacing w:before="5"/>
        <w:ind w:left="132" w:right="5690"/>
        <w:jc w:val="both"/>
      </w:pPr>
      <w:r>
        <w:t>Interacted</w:t>
      </w:r>
      <w:r>
        <w:rPr>
          <w:spacing w:val="4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customers,</w:t>
      </w:r>
      <w:r>
        <w:rPr>
          <w:spacing w:val="34"/>
        </w:rPr>
        <w:t xml:space="preserve"> </w:t>
      </w:r>
      <w:r>
        <w:t>rest</w:t>
      </w:r>
      <w:r>
        <w:rPr>
          <w:spacing w:val="6"/>
        </w:rPr>
        <w:t>o</w:t>
      </w:r>
      <w:r>
        <w:t>c</w:t>
      </w:r>
      <w:r>
        <w:rPr>
          <w:spacing w:val="-5"/>
        </w:rPr>
        <w:t>k</w:t>
      </w:r>
      <w:r>
        <w:t>ed</w:t>
      </w:r>
      <w:r>
        <w:rPr>
          <w:spacing w:val="29"/>
        </w:rPr>
        <w:t xml:space="preserve"> </w:t>
      </w:r>
      <w:r>
        <w:t>clothing,</w:t>
      </w:r>
      <w:r>
        <w:rPr>
          <w:spacing w:val="23"/>
        </w:rPr>
        <w:t xml:space="preserve"> </w:t>
      </w:r>
      <w:r>
        <w:t>acted</w:t>
      </w:r>
      <w:r>
        <w:rPr>
          <w:spacing w:val="4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cashie</w:t>
      </w:r>
      <w:r>
        <w:rPr>
          <w:w w:val="105"/>
        </w:rPr>
        <w:t>r.</w:t>
      </w:r>
    </w:p>
    <w:p w14:paraId="239DD158" w14:textId="77777777" w:rsidR="00E671D5" w:rsidRDefault="00A87893">
      <w:pPr>
        <w:spacing w:before="54"/>
        <w:ind w:left="132" w:right="114"/>
        <w:jc w:val="both"/>
        <w:rPr>
          <w:sz w:val="22"/>
          <w:szCs w:val="22"/>
        </w:rPr>
      </w:pP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>tlantic</w:t>
      </w:r>
      <w:r>
        <w:rPr>
          <w:b/>
          <w:spacing w:val="55"/>
          <w:sz w:val="22"/>
          <w:szCs w:val="22"/>
        </w:rPr>
        <w:t xml:space="preserve"> </w:t>
      </w:r>
      <w:r>
        <w:rPr>
          <w:b/>
          <w:w w:val="104"/>
          <w:sz w:val="22"/>
          <w:szCs w:val="22"/>
        </w:rPr>
        <w:t>Outd</w:t>
      </w:r>
      <w:r>
        <w:rPr>
          <w:b/>
          <w:spacing w:val="7"/>
          <w:w w:val="104"/>
          <w:sz w:val="22"/>
          <w:szCs w:val="22"/>
        </w:rPr>
        <w:t>o</w:t>
      </w:r>
      <w:r>
        <w:rPr>
          <w:b/>
          <w:spacing w:val="-7"/>
          <w:w w:val="109"/>
          <w:sz w:val="22"/>
          <w:szCs w:val="22"/>
        </w:rPr>
        <w:t>o</w:t>
      </w:r>
      <w:r>
        <w:rPr>
          <w:b/>
          <w:w w:val="83"/>
          <w:sz w:val="22"/>
          <w:szCs w:val="22"/>
        </w:rPr>
        <w:t>r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Centre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St. 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Donat’s, 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pacing w:val="-7"/>
          <w:w w:val="103"/>
          <w:sz w:val="22"/>
          <w:szCs w:val="22"/>
        </w:rPr>
        <w:t>W</w:t>
      </w:r>
      <w:r>
        <w:rPr>
          <w:b/>
          <w:w w:val="105"/>
          <w:sz w:val="22"/>
          <w:szCs w:val="22"/>
        </w:rPr>
        <w:t>ales</w:t>
      </w:r>
    </w:p>
    <w:p w14:paraId="7874E5DF" w14:textId="77777777" w:rsidR="00E671D5" w:rsidRDefault="00A87893">
      <w:pPr>
        <w:spacing w:before="18"/>
        <w:ind w:left="132" w:right="119"/>
        <w:jc w:val="both"/>
        <w:rPr>
          <w:sz w:val="22"/>
          <w:szCs w:val="22"/>
        </w:rPr>
      </w:pPr>
      <w:r>
        <w:rPr>
          <w:i/>
          <w:spacing w:val="-6"/>
          <w:sz w:val="22"/>
          <w:szCs w:val="22"/>
        </w:rPr>
        <w:t>A</w:t>
      </w:r>
      <w:r>
        <w:rPr>
          <w:i/>
          <w:sz w:val="22"/>
          <w:szCs w:val="22"/>
        </w:rPr>
        <w:t>ctivi</w:t>
      </w:r>
      <w:r>
        <w:rPr>
          <w:i/>
          <w:spacing w:val="-6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9"/>
          <w:sz w:val="22"/>
          <w:szCs w:val="22"/>
        </w:rPr>
        <w:t xml:space="preserve"> </w:t>
      </w:r>
      <w:r>
        <w:rPr>
          <w:i/>
          <w:sz w:val="22"/>
          <w:szCs w:val="22"/>
        </w:rPr>
        <w:t>Instruct</w:t>
      </w:r>
      <w:r>
        <w:rPr>
          <w:i/>
          <w:spacing w:val="-6"/>
          <w:sz w:val="22"/>
          <w:szCs w:val="22"/>
        </w:rPr>
        <w:t>o</w:t>
      </w:r>
      <w:r>
        <w:rPr>
          <w:i/>
          <w:sz w:val="22"/>
          <w:szCs w:val="22"/>
        </w:rPr>
        <w:t xml:space="preserve">r                                                                                               </w:t>
      </w:r>
      <w:r>
        <w:rPr>
          <w:i/>
          <w:sz w:val="22"/>
          <w:szCs w:val="22"/>
        </w:rPr>
        <w:t xml:space="preserve">                                       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June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2013–July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2013</w:t>
      </w:r>
    </w:p>
    <w:p w14:paraId="37A39219" w14:textId="77777777" w:rsidR="00E671D5" w:rsidRDefault="00A87893">
      <w:pPr>
        <w:spacing w:before="5"/>
        <w:ind w:left="132" w:right="118"/>
        <w:jc w:val="both"/>
      </w:pPr>
      <w:r>
        <w:t>Planned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executed</w:t>
      </w:r>
      <w:r>
        <w:rPr>
          <w:spacing w:val="17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instructing</w:t>
      </w:r>
      <w:r>
        <w:rPr>
          <w:spacing w:val="25"/>
        </w:rPr>
        <w:t xml:space="preserve"> </w:t>
      </w:r>
      <w:r>
        <w:t>r</w:t>
      </w:r>
      <w:r>
        <w:rPr>
          <w:spacing w:val="5"/>
        </w:rPr>
        <w:t>o</w:t>
      </w:r>
      <w:r>
        <w:t>ck</w:t>
      </w:r>
      <w:r>
        <w:rPr>
          <w:spacing w:val="10"/>
        </w:rPr>
        <w:t xml:space="preserve"> </w:t>
      </w:r>
      <w:r>
        <w:t>climbing,</w:t>
      </w:r>
      <w:r>
        <w:rPr>
          <w:spacing w:val="-7"/>
        </w:rPr>
        <w:t xml:space="preserve"> </w:t>
      </w:r>
      <w:r>
        <w:t>mountain</w:t>
      </w:r>
      <w:r>
        <w:rPr>
          <w:spacing w:val="31"/>
        </w:rPr>
        <w:t xml:space="preserve"> </w:t>
      </w:r>
      <w:r>
        <w:rPr>
          <w:spacing w:val="5"/>
        </w:rPr>
        <w:t>b</w:t>
      </w:r>
      <w:r>
        <w:t>o</w:t>
      </w:r>
      <w:r>
        <w:rPr>
          <w:spacing w:val="-6"/>
        </w:rPr>
        <w:t>a</w:t>
      </w:r>
      <w:r>
        <w:t>rding,</w:t>
      </w:r>
      <w:r>
        <w:rPr>
          <w:spacing w:val="16"/>
        </w:rPr>
        <w:t xml:space="preserve"> </w:t>
      </w:r>
      <w:r>
        <w:t>can</w:t>
      </w:r>
      <w:r>
        <w:rPr>
          <w:spacing w:val="6"/>
        </w:rPr>
        <w:t>o</w:t>
      </w:r>
      <w:r>
        <w:t>eing,</w:t>
      </w:r>
      <w:r>
        <w:rPr>
          <w:spacing w:val="13"/>
        </w:rPr>
        <w:t xml:space="preserve"> </w:t>
      </w:r>
      <w:r>
        <w:t xml:space="preserve">etc. </w:t>
      </w:r>
      <w:r>
        <w:rPr>
          <w:spacing w:val="6"/>
        </w:rPr>
        <w:t xml:space="preserve"> </w:t>
      </w:r>
      <w:r>
        <w:t>f</w:t>
      </w:r>
      <w:r>
        <w:rPr>
          <w:spacing w:val="-6"/>
        </w:rPr>
        <w:t>o</w:t>
      </w:r>
      <w:r>
        <w:t>r</w:t>
      </w:r>
      <w:r>
        <w:rPr>
          <w:spacing w:val="8"/>
        </w:rPr>
        <w:t xml:space="preserve"> </w:t>
      </w:r>
      <w:r>
        <w:t>visiting</w:t>
      </w:r>
      <w:r>
        <w:rPr>
          <w:spacing w:val="-7"/>
        </w:rPr>
        <w:t xml:space="preserve"> </w:t>
      </w:r>
      <w:r>
        <w:rPr>
          <w:spacing w:val="5"/>
        </w:rPr>
        <w:t>b</w:t>
      </w:r>
      <w:r>
        <w:t>o</w:t>
      </w:r>
      <w:r>
        <w:rPr>
          <w:spacing w:val="-6"/>
        </w:rPr>
        <w:t>a</w:t>
      </w:r>
      <w:r>
        <w:t>rding</w:t>
      </w:r>
      <w:r>
        <w:rPr>
          <w:spacing w:val="12"/>
        </w:rPr>
        <w:t xml:space="preserve"> </w:t>
      </w:r>
      <w:r>
        <w:t>groups</w:t>
      </w:r>
      <w:r>
        <w:rPr>
          <w:spacing w:val="11"/>
        </w:rPr>
        <w:t xml:space="preserve"> </w:t>
      </w:r>
      <w:r>
        <w:t>aged</w:t>
      </w:r>
      <w:r>
        <w:rPr>
          <w:spacing w:val="20"/>
        </w:rPr>
        <w:t xml:space="preserve"> </w:t>
      </w:r>
      <w:r>
        <w:t>roughly</w:t>
      </w:r>
    </w:p>
    <w:p w14:paraId="1928AD1D" w14:textId="77777777" w:rsidR="00E671D5" w:rsidRDefault="00A87893">
      <w:pPr>
        <w:spacing w:before="9" w:line="249" w:lineRule="auto"/>
        <w:ind w:left="132" w:right="6311"/>
      </w:pPr>
      <w:r>
        <w:t>8-18</w:t>
      </w:r>
      <w:r>
        <w:rPr>
          <w:spacing w:val="12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v</w:t>
      </w:r>
      <w:r>
        <w:rPr>
          <w:spacing w:val="-6"/>
        </w:rPr>
        <w:t>a</w:t>
      </w:r>
      <w:r>
        <w:t>rying</w:t>
      </w:r>
      <w:r>
        <w:rPr>
          <w:spacing w:val="1"/>
        </w:rPr>
        <w:t xml:space="preserve"> </w:t>
      </w:r>
      <w:r>
        <w:t>degrees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mental</w:t>
      </w:r>
      <w:r>
        <w:rPr>
          <w:spacing w:val="3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physical</w:t>
      </w:r>
      <w:r>
        <w:rPr>
          <w:spacing w:val="3"/>
        </w:rPr>
        <w:t xml:space="preserve"> </w:t>
      </w:r>
      <w:r>
        <w:t xml:space="preserve">abilities. </w:t>
      </w:r>
      <w:r>
        <w:t>Organized,</w:t>
      </w:r>
      <w:r>
        <w:rPr>
          <w:spacing w:val="25"/>
        </w:rPr>
        <w:t xml:space="preserve"> </w:t>
      </w:r>
      <w:r>
        <w:t>DJ’d,</w:t>
      </w:r>
      <w:r>
        <w:rPr>
          <w:spacing w:val="25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tended</w:t>
      </w:r>
      <w:r>
        <w:rPr>
          <w:spacing w:val="40"/>
        </w:rPr>
        <w:t xml:space="preserve"> </w:t>
      </w:r>
      <w:r>
        <w:t>b</w:t>
      </w:r>
      <w:r>
        <w:rPr>
          <w:spacing w:val="-6"/>
        </w:rPr>
        <w:t>a</w:t>
      </w:r>
      <w:r>
        <w:t>r</w:t>
      </w:r>
      <w:r>
        <w:rPr>
          <w:spacing w:val="27"/>
        </w:rPr>
        <w:t xml:space="preserve"> </w:t>
      </w:r>
      <w:r>
        <w:t>f</w:t>
      </w:r>
      <w:r>
        <w:rPr>
          <w:spacing w:val="-6"/>
        </w:rPr>
        <w:t>o</w:t>
      </w:r>
      <w:r>
        <w:t>r</w:t>
      </w:r>
      <w:r>
        <w:rPr>
          <w:spacing w:val="11"/>
        </w:rPr>
        <w:t xml:space="preserve"> </w:t>
      </w:r>
      <w:r>
        <w:rPr>
          <w:w w:val="96"/>
        </w:rPr>
        <w:t>’discos</w:t>
      </w:r>
      <w:r>
        <w:rPr>
          <w:spacing w:val="-28"/>
          <w:w w:val="110"/>
        </w:rPr>
        <w:t>.</w:t>
      </w:r>
      <w:r>
        <w:rPr>
          <w:w w:val="83"/>
        </w:rPr>
        <w:t>’</w:t>
      </w:r>
    </w:p>
    <w:p w14:paraId="4885F7D1" w14:textId="77777777" w:rsidR="00E671D5" w:rsidRDefault="00A87893">
      <w:pPr>
        <w:spacing w:before="45"/>
        <w:ind w:left="132" w:right="114"/>
        <w:jc w:val="both"/>
        <w:rPr>
          <w:sz w:val="22"/>
          <w:szCs w:val="22"/>
        </w:rPr>
      </w:pPr>
      <w:r>
        <w:rPr>
          <w:b/>
          <w:sz w:val="22"/>
          <w:szCs w:val="22"/>
        </w:rPr>
        <w:t>All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Seasons </w:t>
      </w:r>
      <w:r>
        <w:rPr>
          <w:b/>
          <w:spacing w:val="21"/>
          <w:sz w:val="22"/>
          <w:szCs w:val="22"/>
        </w:rPr>
        <w:t xml:space="preserve"> </w:t>
      </w:r>
      <w:r>
        <w:rPr>
          <w:b/>
          <w:sz w:val="22"/>
          <w:szCs w:val="22"/>
        </w:rPr>
        <w:t>Exteri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>rs,</w:t>
      </w:r>
      <w:r>
        <w:rPr>
          <w:b/>
          <w:spacing w:val="3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Inc.                                                                                                                          </w:t>
      </w:r>
      <w:r>
        <w:rPr>
          <w:b/>
          <w:spacing w:val="9"/>
          <w:sz w:val="22"/>
          <w:szCs w:val="22"/>
        </w:rPr>
        <w:t xml:space="preserve"> </w:t>
      </w:r>
      <w:r>
        <w:rPr>
          <w:b/>
          <w:sz w:val="22"/>
          <w:szCs w:val="22"/>
        </w:rPr>
        <w:t>Middle</w:t>
      </w:r>
      <w:r>
        <w:rPr>
          <w:b/>
          <w:spacing w:val="6"/>
          <w:sz w:val="22"/>
          <w:szCs w:val="22"/>
        </w:rPr>
        <w:t>b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>ro,</w:t>
      </w:r>
      <w:r>
        <w:rPr>
          <w:b/>
          <w:spacing w:val="48"/>
          <w:sz w:val="22"/>
          <w:szCs w:val="22"/>
        </w:rPr>
        <w:t xml:space="preserve"> </w:t>
      </w:r>
      <w:r>
        <w:rPr>
          <w:b/>
          <w:w w:val="101"/>
          <w:sz w:val="22"/>
          <w:szCs w:val="22"/>
        </w:rPr>
        <w:t>MA</w:t>
      </w:r>
    </w:p>
    <w:p w14:paraId="5680F54D" w14:textId="77777777" w:rsidR="00E671D5" w:rsidRDefault="00A87893">
      <w:pPr>
        <w:spacing w:before="18"/>
        <w:ind w:left="132" w:right="119"/>
        <w:jc w:val="both"/>
        <w:rPr>
          <w:sz w:val="22"/>
          <w:szCs w:val="22"/>
        </w:rPr>
      </w:pPr>
      <w:r>
        <w:rPr>
          <w:i/>
          <w:sz w:val="22"/>
          <w:szCs w:val="22"/>
        </w:rPr>
        <w:t>La</w:t>
      </w:r>
      <w:r>
        <w:rPr>
          <w:i/>
          <w:spacing w:val="6"/>
          <w:sz w:val="22"/>
          <w:szCs w:val="22"/>
        </w:rPr>
        <w:t>b</w:t>
      </w:r>
      <w:r>
        <w:rPr>
          <w:i/>
          <w:spacing w:val="-6"/>
          <w:sz w:val="22"/>
          <w:szCs w:val="22"/>
        </w:rPr>
        <w:t>o</w:t>
      </w:r>
      <w:r>
        <w:rPr>
          <w:i/>
          <w:sz w:val="22"/>
          <w:szCs w:val="22"/>
        </w:rPr>
        <w:t>rer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                  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Summer</w:t>
      </w:r>
      <w:r>
        <w:rPr>
          <w:i/>
          <w:spacing w:val="47"/>
          <w:sz w:val="22"/>
          <w:szCs w:val="22"/>
        </w:rPr>
        <w:t xml:space="preserve"> </w:t>
      </w:r>
      <w:r>
        <w:rPr>
          <w:i/>
          <w:sz w:val="22"/>
          <w:szCs w:val="22"/>
        </w:rPr>
        <w:t>2011</w:t>
      </w:r>
    </w:p>
    <w:p w14:paraId="2C4F65CA" w14:textId="77777777" w:rsidR="00E671D5" w:rsidRDefault="00A87893">
      <w:pPr>
        <w:spacing w:before="5"/>
        <w:ind w:left="132" w:right="6906"/>
        <w:jc w:val="both"/>
      </w:pPr>
      <w:r>
        <w:t>Ex</w:t>
      </w:r>
      <w:r>
        <w:rPr>
          <w:spacing w:val="6"/>
        </w:rPr>
        <w:t>p</w:t>
      </w:r>
      <w:r>
        <w:t>erience</w:t>
      </w:r>
      <w:r>
        <w:rPr>
          <w:spacing w:val="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r</w:t>
      </w:r>
      <w:r>
        <w:rPr>
          <w:spacing w:val="6"/>
        </w:rPr>
        <w:t>o</w:t>
      </w:r>
      <w:r>
        <w:t>ofing,</w:t>
      </w:r>
      <w:r>
        <w:rPr>
          <w:spacing w:val="7"/>
        </w:rPr>
        <w:t xml:space="preserve"> </w:t>
      </w:r>
      <w:r>
        <w:t>siding,</w:t>
      </w:r>
      <w:r>
        <w:rPr>
          <w:spacing w:val="5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relevant</w:t>
      </w:r>
      <w:r>
        <w:rPr>
          <w:spacing w:val="26"/>
        </w:rPr>
        <w:t xml:space="preserve"> </w:t>
      </w:r>
      <w:r>
        <w:rPr>
          <w:w w:val="110"/>
        </w:rPr>
        <w:t>t</w:t>
      </w:r>
      <w:r>
        <w:rPr>
          <w:spacing w:val="6"/>
          <w:w w:val="110"/>
        </w:rPr>
        <w:t>o</w:t>
      </w:r>
      <w:r>
        <w:rPr>
          <w:w w:val="98"/>
        </w:rPr>
        <w:t>ols.</w:t>
      </w:r>
    </w:p>
    <w:p w14:paraId="7D00AF8D" w14:textId="77777777" w:rsidR="00E671D5" w:rsidRDefault="00E671D5">
      <w:pPr>
        <w:spacing w:before="1" w:line="100" w:lineRule="exact"/>
        <w:rPr>
          <w:sz w:val="10"/>
          <w:szCs w:val="10"/>
        </w:rPr>
      </w:pPr>
    </w:p>
    <w:p w14:paraId="1E5BA4C4" w14:textId="77777777" w:rsidR="00E671D5" w:rsidRDefault="00A87893">
      <w:pPr>
        <w:ind w:left="132" w:right="143"/>
        <w:jc w:val="both"/>
        <w:rPr>
          <w:sz w:val="16"/>
          <w:szCs w:val="16"/>
        </w:rPr>
      </w:pPr>
      <w:r>
        <w:rPr>
          <w:spacing w:val="-6"/>
          <w:w w:val="97"/>
          <w:sz w:val="24"/>
          <w:szCs w:val="24"/>
        </w:rPr>
        <w:t>V</w:t>
      </w:r>
      <w:r>
        <w:rPr>
          <w:w w:val="97"/>
          <w:sz w:val="24"/>
          <w:szCs w:val="24"/>
        </w:rPr>
        <w:t>olunteer</w:t>
      </w:r>
      <w:r>
        <w:rPr>
          <w:w w:val="97"/>
          <w:sz w:val="16"/>
          <w:szCs w:val="16"/>
        </w:rPr>
        <w:t xml:space="preserve">.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w w:val="117"/>
          <w:sz w:val="16"/>
          <w:szCs w:val="16"/>
        </w:rPr>
        <w:t>.</w:t>
      </w:r>
    </w:p>
    <w:p w14:paraId="3CCCC673" w14:textId="77777777" w:rsidR="00E671D5" w:rsidRDefault="00A87893">
      <w:pPr>
        <w:spacing w:before="82"/>
        <w:ind w:left="132" w:right="114"/>
        <w:jc w:val="both"/>
        <w:rPr>
          <w:sz w:val="22"/>
          <w:szCs w:val="22"/>
        </w:rPr>
      </w:pPr>
      <w:r>
        <w:rPr>
          <w:b/>
          <w:sz w:val="22"/>
          <w:szCs w:val="22"/>
        </w:rPr>
        <w:t>Rot</w:t>
      </w: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>ry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pacing w:val="-20"/>
          <w:sz w:val="22"/>
          <w:szCs w:val="22"/>
        </w:rPr>
        <w:t>Y</w:t>
      </w:r>
      <w:r>
        <w:rPr>
          <w:b/>
          <w:sz w:val="22"/>
          <w:szCs w:val="22"/>
        </w:rPr>
        <w:t>outh</w:t>
      </w:r>
      <w:r>
        <w:rPr>
          <w:b/>
          <w:spacing w:val="46"/>
          <w:sz w:val="22"/>
          <w:szCs w:val="22"/>
        </w:rPr>
        <w:t xml:space="preserve"> </w:t>
      </w:r>
      <w:r>
        <w:rPr>
          <w:b/>
          <w:sz w:val="22"/>
          <w:szCs w:val="22"/>
        </w:rPr>
        <w:t>Leadership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w</w:t>
      </w: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 xml:space="preserve">rds                     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Rot</w:t>
      </w: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>ry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District</w:t>
      </w:r>
      <w:r>
        <w:rPr>
          <w:b/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7950 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z w:val="22"/>
          <w:szCs w:val="22"/>
        </w:rPr>
        <w:t>SE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Mass. 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z w:val="22"/>
          <w:szCs w:val="22"/>
        </w:rPr>
        <w:t>and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z w:val="22"/>
          <w:szCs w:val="22"/>
        </w:rPr>
        <w:t>Rh</w:t>
      </w:r>
      <w:r>
        <w:rPr>
          <w:b/>
          <w:spacing w:val="7"/>
          <w:sz w:val="22"/>
          <w:szCs w:val="22"/>
        </w:rPr>
        <w:t>o</w:t>
      </w:r>
      <w:r>
        <w:rPr>
          <w:b/>
          <w:sz w:val="22"/>
          <w:szCs w:val="22"/>
        </w:rPr>
        <w:t>de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z w:val="22"/>
          <w:szCs w:val="22"/>
        </w:rPr>
        <w:t>Island</w:t>
      </w:r>
    </w:p>
    <w:p w14:paraId="16E5FC0D" w14:textId="77777777" w:rsidR="00E671D5" w:rsidRDefault="00A87893">
      <w:pPr>
        <w:spacing w:before="18"/>
        <w:ind w:left="132" w:right="119"/>
        <w:jc w:val="both"/>
        <w:rPr>
          <w:sz w:val="22"/>
          <w:szCs w:val="22"/>
        </w:rPr>
      </w:pPr>
      <w:r>
        <w:rPr>
          <w:i/>
          <w:sz w:val="22"/>
          <w:szCs w:val="22"/>
        </w:rPr>
        <w:t>Executive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Student 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z w:val="22"/>
          <w:szCs w:val="22"/>
        </w:rPr>
        <w:t>Direct</w:t>
      </w:r>
      <w:r>
        <w:rPr>
          <w:i/>
          <w:spacing w:val="-6"/>
          <w:sz w:val="22"/>
          <w:szCs w:val="22"/>
        </w:rPr>
        <w:t>o</w:t>
      </w:r>
      <w:r>
        <w:rPr>
          <w:i/>
          <w:sz w:val="22"/>
          <w:szCs w:val="22"/>
        </w:rPr>
        <w:t>r,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Student 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z w:val="22"/>
          <w:szCs w:val="22"/>
        </w:rPr>
        <w:t>Leader</w:t>
      </w:r>
      <w:r>
        <w:rPr>
          <w:i/>
          <w:sz w:val="22"/>
          <w:szCs w:val="22"/>
        </w:rPr>
        <w:t xml:space="preserve">                                                                                                  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z w:val="22"/>
          <w:szCs w:val="22"/>
        </w:rPr>
        <w:t>2013–2014,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2011</w:t>
      </w:r>
    </w:p>
    <w:p w14:paraId="10034323" w14:textId="77777777" w:rsidR="00E671D5" w:rsidRDefault="00A87893">
      <w:pPr>
        <w:spacing w:before="5" w:line="249" w:lineRule="auto"/>
        <w:ind w:left="132" w:right="2444"/>
      </w:pPr>
      <w:r>
        <w:t>Consulted</w:t>
      </w:r>
      <w:r>
        <w:rPr>
          <w:spacing w:val="24"/>
        </w:rPr>
        <w:t xml:space="preserve"> </w:t>
      </w:r>
      <w:r>
        <w:t>v</w:t>
      </w:r>
      <w:r>
        <w:rPr>
          <w:spacing w:val="-6"/>
        </w:rPr>
        <w:t>a</w:t>
      </w:r>
      <w:r>
        <w:t>rious</w:t>
      </w:r>
      <w:r>
        <w:rPr>
          <w:spacing w:val="6"/>
        </w:rPr>
        <w:t xml:space="preserve"> </w:t>
      </w:r>
      <w:r>
        <w:t>Rot</w:t>
      </w:r>
      <w:r>
        <w:rPr>
          <w:spacing w:val="-6"/>
        </w:rPr>
        <w:t>a</w:t>
      </w:r>
      <w:r>
        <w:t>rians</w:t>
      </w:r>
      <w:r>
        <w:rPr>
          <w:spacing w:val="35"/>
        </w:rPr>
        <w:t xml:space="preserve"> </w:t>
      </w:r>
      <w:r>
        <w:t>reg</w:t>
      </w:r>
      <w:r>
        <w:rPr>
          <w:spacing w:val="-6"/>
        </w:rPr>
        <w:t>a</w:t>
      </w:r>
      <w:r>
        <w:t>rding</w:t>
      </w:r>
      <w:r>
        <w:rPr>
          <w:spacing w:val="19"/>
        </w:rPr>
        <w:t xml:space="preserve"> </w:t>
      </w:r>
      <w:r>
        <w:t>im</w:t>
      </w:r>
      <w:r>
        <w:rPr>
          <w:spacing w:val="-5"/>
        </w:rPr>
        <w:t>p</w:t>
      </w:r>
      <w:r>
        <w:t>roving</w:t>
      </w:r>
      <w:r>
        <w:rPr>
          <w:spacing w:val="-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6"/>
        </w:rPr>
        <w:t>y</w:t>
      </w:r>
      <w:r>
        <w:t>outh</w:t>
      </w:r>
      <w:r>
        <w:rPr>
          <w:spacing w:val="28"/>
        </w:rPr>
        <w:t xml:space="preserve"> </w:t>
      </w:r>
      <w:r>
        <w:rPr>
          <w:spacing w:val="-6"/>
        </w:rPr>
        <w:t>p</w:t>
      </w:r>
      <w:r>
        <w:t>rogram,</w:t>
      </w:r>
      <w:r>
        <w:rPr>
          <w:spacing w:val="32"/>
        </w:rPr>
        <w:t xml:space="preserve"> </w:t>
      </w:r>
      <w:r>
        <w:t>held</w:t>
      </w:r>
      <w:r>
        <w:rPr>
          <w:spacing w:val="1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6"/>
        </w:rPr>
        <w:t>wo</w:t>
      </w:r>
      <w:r>
        <w:t>rkshop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6"/>
        </w:rPr>
        <w:t>y</w:t>
      </w:r>
      <w:r>
        <w:t>outh</w:t>
      </w:r>
      <w:r>
        <w:rPr>
          <w:spacing w:val="28"/>
        </w:rPr>
        <w:t xml:space="preserve"> </w:t>
      </w:r>
      <w:r>
        <w:rPr>
          <w:w w:val="104"/>
        </w:rPr>
        <w:t xml:space="preserve">outreach. </w:t>
      </w:r>
      <w:r>
        <w:rPr>
          <w:spacing w:val="-5"/>
        </w:rPr>
        <w:t>F</w:t>
      </w:r>
      <w:r>
        <w:t>acilitated</w:t>
      </w:r>
      <w:r>
        <w:rPr>
          <w:spacing w:val="39"/>
        </w:rPr>
        <w:t xml:space="preserve"> </w:t>
      </w:r>
      <w:r>
        <w:t>groups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students</w:t>
      </w:r>
      <w:r>
        <w:rPr>
          <w:spacing w:val="49"/>
        </w:rPr>
        <w:t xml:space="preserve"> </w:t>
      </w:r>
      <w:r>
        <w:t>through</w:t>
      </w:r>
      <w:r>
        <w:rPr>
          <w:spacing w:val="41"/>
        </w:rPr>
        <w:t xml:space="preserve"> </w:t>
      </w:r>
      <w:r>
        <w:t>leadership,</w:t>
      </w:r>
      <w:r>
        <w:rPr>
          <w:spacing w:val="16"/>
        </w:rPr>
        <w:t xml:space="preserve"> </w:t>
      </w:r>
      <w:r>
        <w:t>engagement</w:t>
      </w:r>
      <w:r>
        <w:rPr>
          <w:spacing w:val="46"/>
        </w:rPr>
        <w:t xml:space="preserve"> </w:t>
      </w:r>
      <w:r>
        <w:t>exercises.</w:t>
      </w:r>
    </w:p>
    <w:p w14:paraId="683342F8" w14:textId="77777777" w:rsidR="00E671D5" w:rsidRDefault="00A87893">
      <w:pPr>
        <w:ind w:left="132" w:right="4833"/>
        <w:jc w:val="both"/>
        <w:sectPr w:rsidR="00E671D5">
          <w:pgSz w:w="12240" w:h="15840"/>
          <w:pgMar w:top="480" w:right="460" w:bottom="280" w:left="480" w:header="720" w:footer="720" w:gutter="0"/>
          <w:cols w:space="720"/>
        </w:sectPr>
      </w:pPr>
      <w:r>
        <w:t>Organized</w:t>
      </w:r>
      <w:r>
        <w:rPr>
          <w:spacing w:val="1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executed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pilot</w:t>
      </w:r>
      <w:r>
        <w:rPr>
          <w:spacing w:val="16"/>
        </w:rPr>
        <w:t xml:space="preserve"> </w:t>
      </w:r>
      <w:r>
        <w:rPr>
          <w:spacing w:val="-6"/>
        </w:rPr>
        <w:t>y</w:t>
      </w:r>
      <w:r>
        <w:t>outh</w:t>
      </w:r>
      <w:r>
        <w:rPr>
          <w:spacing w:val="28"/>
        </w:rPr>
        <w:t xml:space="preserve"> </w:t>
      </w:r>
      <w:r>
        <w:rPr>
          <w:spacing w:val="-6"/>
        </w:rPr>
        <w:t>p</w:t>
      </w:r>
      <w:r>
        <w:t>rogram</w:t>
      </w:r>
      <w:r>
        <w:rPr>
          <w:spacing w:val="31"/>
        </w:rPr>
        <w:t xml:space="preserve"> </w:t>
      </w:r>
      <w:r>
        <w:t>f</w:t>
      </w:r>
      <w:r>
        <w:rPr>
          <w:spacing w:val="-6"/>
        </w:rPr>
        <w:t>o</w:t>
      </w:r>
      <w:r>
        <w:t>r</w:t>
      </w:r>
      <w:r>
        <w:rPr>
          <w:spacing w:val="11"/>
        </w:rPr>
        <w:t xml:space="preserve"> </w:t>
      </w:r>
      <w:r>
        <w:t>ShelterB</w:t>
      </w:r>
      <w:r>
        <w:rPr>
          <w:spacing w:val="-6"/>
        </w:rPr>
        <w:t>o</w:t>
      </w:r>
      <w:r>
        <w:t>x</w:t>
      </w:r>
      <w:r>
        <w:rPr>
          <w:spacing w:val="16"/>
        </w:rPr>
        <w:t xml:space="preserve"> </w:t>
      </w:r>
      <w:r>
        <w:rPr>
          <w:w w:val="103"/>
        </w:rPr>
        <w:t>Internation</w:t>
      </w:r>
      <w:r>
        <w:rPr>
          <w:w w:val="102"/>
        </w:rPr>
        <w:t>al.</w:t>
      </w:r>
    </w:p>
    <w:p w14:paraId="119D1936" w14:textId="77777777" w:rsidR="00E671D5" w:rsidRDefault="00A87893">
      <w:pPr>
        <w:spacing w:before="58"/>
        <w:ind w:left="112" w:right="94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R</w:t>
      </w:r>
      <w:r>
        <w:rPr>
          <w:b/>
          <w:spacing w:val="-7"/>
          <w:sz w:val="22"/>
          <w:szCs w:val="22"/>
        </w:rPr>
        <w:t>oy</w:t>
      </w:r>
      <w:r>
        <w:rPr>
          <w:b/>
          <w:sz w:val="22"/>
          <w:szCs w:val="22"/>
        </w:rPr>
        <w:t>al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National 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Life</w:t>
      </w:r>
      <w:r>
        <w:rPr>
          <w:b/>
          <w:spacing w:val="7"/>
          <w:sz w:val="22"/>
          <w:szCs w:val="22"/>
        </w:rPr>
        <w:t>b</w:t>
      </w:r>
      <w:r>
        <w:rPr>
          <w:b/>
          <w:sz w:val="22"/>
          <w:szCs w:val="22"/>
        </w:rPr>
        <w:t>oat</w:t>
      </w:r>
      <w:r>
        <w:rPr>
          <w:b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Institution                                                                                                     </w:t>
      </w:r>
      <w:r>
        <w:rPr>
          <w:b/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St. </w:t>
      </w:r>
      <w:r>
        <w:rPr>
          <w:b/>
          <w:spacing w:val="34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Donat’s, 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pacing w:val="-7"/>
          <w:w w:val="103"/>
          <w:sz w:val="22"/>
          <w:szCs w:val="22"/>
        </w:rPr>
        <w:t>W</w:t>
      </w:r>
      <w:r>
        <w:rPr>
          <w:b/>
          <w:w w:val="105"/>
          <w:sz w:val="22"/>
          <w:szCs w:val="22"/>
        </w:rPr>
        <w:t>ales</w:t>
      </w:r>
    </w:p>
    <w:p w14:paraId="52DCDC6C" w14:textId="77777777" w:rsidR="00E671D5" w:rsidRDefault="00A87893">
      <w:pPr>
        <w:spacing w:before="18"/>
        <w:ind w:left="112" w:right="99"/>
        <w:jc w:val="both"/>
        <w:rPr>
          <w:sz w:val="22"/>
          <w:szCs w:val="22"/>
        </w:rPr>
      </w:pPr>
      <w:r>
        <w:rPr>
          <w:i/>
          <w:sz w:val="22"/>
          <w:szCs w:val="22"/>
        </w:rPr>
        <w:t>Life</w:t>
      </w:r>
      <w:r>
        <w:rPr>
          <w:i/>
          <w:spacing w:val="6"/>
          <w:sz w:val="22"/>
          <w:szCs w:val="22"/>
        </w:rPr>
        <w:t>b</w:t>
      </w:r>
      <w:r>
        <w:rPr>
          <w:i/>
          <w:sz w:val="22"/>
          <w:szCs w:val="22"/>
        </w:rPr>
        <w:t>oat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Crew                                                                                                                                                             </w:t>
      </w:r>
      <w:r>
        <w:rPr>
          <w:i/>
          <w:spacing w:val="47"/>
          <w:sz w:val="22"/>
          <w:szCs w:val="22"/>
        </w:rPr>
        <w:t xml:space="preserve"> </w:t>
      </w:r>
      <w:r>
        <w:rPr>
          <w:i/>
          <w:sz w:val="22"/>
          <w:szCs w:val="22"/>
        </w:rPr>
        <w:t>2012–2013</w:t>
      </w:r>
    </w:p>
    <w:p w14:paraId="7E00F0B9" w14:textId="77777777" w:rsidR="00E671D5" w:rsidRDefault="00A87893">
      <w:pPr>
        <w:spacing w:before="13" w:line="249" w:lineRule="auto"/>
        <w:ind w:left="112" w:right="3495"/>
      </w:pPr>
      <w:r>
        <w:t xml:space="preserve">24/7 </w:t>
      </w:r>
      <w:r>
        <w:rPr>
          <w:spacing w:val="9"/>
        </w:rPr>
        <w:t xml:space="preserve"> </w:t>
      </w:r>
      <w:r>
        <w:t>on-call</w:t>
      </w:r>
      <w:r>
        <w:rPr>
          <w:spacing w:val="6"/>
        </w:rPr>
        <w:t xml:space="preserve"> </w:t>
      </w:r>
      <w:r>
        <w:t>crew</w:t>
      </w:r>
      <w:r>
        <w:rPr>
          <w:spacing w:val="8"/>
        </w:rPr>
        <w:t xml:space="preserve"> </w:t>
      </w:r>
      <w:r>
        <w:t>mem</w:t>
      </w:r>
      <w:r>
        <w:rPr>
          <w:spacing w:val="6"/>
        </w:rPr>
        <w:t>b</w:t>
      </w:r>
      <w:r>
        <w:t>er</w:t>
      </w:r>
      <w:r>
        <w:rPr>
          <w:spacing w:val="2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6"/>
        </w:rPr>
        <w:t>A</w:t>
      </w:r>
      <w:r>
        <w:t>tlantic</w:t>
      </w:r>
      <w:r>
        <w:rPr>
          <w:spacing w:val="29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life</w:t>
      </w:r>
      <w:r>
        <w:rPr>
          <w:spacing w:val="5"/>
        </w:rPr>
        <w:t>b</w:t>
      </w:r>
      <w:r>
        <w:t>oat,</w:t>
      </w:r>
      <w:r>
        <w:rPr>
          <w:spacing w:val="22"/>
        </w:rPr>
        <w:t xml:space="preserve"> </w:t>
      </w:r>
      <w:r>
        <w:t>9-12</w:t>
      </w:r>
      <w:r>
        <w:rPr>
          <w:spacing w:val="12"/>
        </w:rPr>
        <w:t xml:space="preserve"> </w:t>
      </w:r>
      <w:r>
        <w:t>hours</w:t>
      </w:r>
      <w:r>
        <w:rPr>
          <w:spacing w:val="20"/>
        </w:rPr>
        <w:t xml:space="preserve"> </w:t>
      </w:r>
      <w:r>
        <w:rPr>
          <w:spacing w:val="6"/>
        </w:rPr>
        <w:t>p</w:t>
      </w:r>
      <w:r>
        <w:t>er</w:t>
      </w:r>
      <w:r>
        <w:rPr>
          <w:spacing w:val="19"/>
        </w:rPr>
        <w:t xml:space="preserve"> </w:t>
      </w:r>
      <w:r>
        <w:rPr>
          <w:spacing w:val="-5"/>
        </w:rPr>
        <w:t>w</w:t>
      </w:r>
      <w:r>
        <w:t>eek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3"/>
        </w:rPr>
        <w:t xml:space="preserve">training. </w:t>
      </w:r>
      <w:r>
        <w:t>Certified</w:t>
      </w:r>
      <w:r>
        <w:rPr>
          <w:spacing w:val="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’casual</w:t>
      </w:r>
      <w:r>
        <w:rPr>
          <w:spacing w:val="-6"/>
        </w:rPr>
        <w:t>t</w:t>
      </w:r>
      <w:r>
        <w:t>y</w:t>
      </w:r>
      <w:r>
        <w:rPr>
          <w:spacing w:val="19"/>
        </w:rPr>
        <w:t xml:space="preserve"> </w:t>
      </w:r>
      <w:r>
        <w:t>c</w:t>
      </w:r>
      <w:r>
        <w:rPr>
          <w:spacing w:val="-6"/>
        </w:rPr>
        <w:t>a</w:t>
      </w:r>
      <w:r>
        <w:t>re’</w:t>
      </w:r>
      <w:r>
        <w:rPr>
          <w:spacing w:val="12"/>
        </w:rPr>
        <w:t xml:space="preserve"> </w:t>
      </w:r>
      <w:r>
        <w:t>incl.</w:t>
      </w:r>
      <w:r>
        <w:rPr>
          <w:spacing w:val="29"/>
        </w:rPr>
        <w:t xml:space="preserve"> </w:t>
      </w:r>
      <w:r>
        <w:t>CPR,</w:t>
      </w:r>
      <w:r>
        <w:rPr>
          <w:spacing w:val="25"/>
        </w:rPr>
        <w:t xml:space="preserve"> </w:t>
      </w:r>
      <w:r>
        <w:t>AED,</w:t>
      </w:r>
      <w:r>
        <w:rPr>
          <w:spacing w:val="2"/>
        </w:rPr>
        <w:t xml:space="preserve"> </w:t>
      </w:r>
      <w:r>
        <w:rPr>
          <w:w w:val="107"/>
        </w:rPr>
        <w:t>etc.</w:t>
      </w:r>
    </w:p>
    <w:p w14:paraId="051FF314" w14:textId="77777777" w:rsidR="00E671D5" w:rsidRDefault="00A87893">
      <w:pPr>
        <w:ind w:left="112" w:right="1542"/>
        <w:jc w:val="both"/>
      </w:pPr>
      <w:r>
        <w:t>Instructed</w:t>
      </w:r>
      <w:r>
        <w:rPr>
          <w:spacing w:val="40"/>
        </w:rPr>
        <w:t xml:space="preserve"> </w:t>
      </w:r>
      <w:r>
        <w:t>students</w:t>
      </w:r>
      <w:r>
        <w:rPr>
          <w:spacing w:val="4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6"/>
        </w:rPr>
        <w:t>p</w:t>
      </w:r>
      <w:r>
        <w:t>ractical</w:t>
      </w:r>
      <w:r>
        <w:rPr>
          <w:spacing w:val="31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technical</w:t>
      </w:r>
      <w:r>
        <w:rPr>
          <w:spacing w:val="23"/>
        </w:rPr>
        <w:t xml:space="preserve"> </w:t>
      </w:r>
      <w:r>
        <w:t>com</w:t>
      </w:r>
      <w:r>
        <w:rPr>
          <w:spacing w:val="5"/>
        </w:rPr>
        <w:t>p</w:t>
      </w:r>
      <w:r>
        <w:t>onents</w:t>
      </w:r>
      <w:r>
        <w:rPr>
          <w:spacing w:val="3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</w:t>
      </w:r>
      <w:r>
        <w:rPr>
          <w:spacing w:val="-6"/>
        </w:rPr>
        <w:t>a</w:t>
      </w:r>
      <w:r>
        <w:t>rious</w:t>
      </w:r>
      <w:r>
        <w:rPr>
          <w:spacing w:val="6"/>
        </w:rPr>
        <w:t xml:space="preserve"> </w:t>
      </w:r>
      <w:r>
        <w:rPr>
          <w:spacing w:val="5"/>
        </w:rPr>
        <w:t>b</w:t>
      </w:r>
      <w:r>
        <w:t>oat</w:t>
      </w:r>
      <w:r>
        <w:rPr>
          <w:spacing w:val="41"/>
        </w:rPr>
        <w:t xml:space="preserve"> </w:t>
      </w:r>
      <w:r>
        <w:rPr>
          <w:spacing w:val="-6"/>
          <w:w w:val="129"/>
        </w:rPr>
        <w:t>t</w:t>
      </w:r>
      <w:r>
        <w:rPr>
          <w:w w:val="97"/>
        </w:rPr>
        <w:t>y</w:t>
      </w:r>
      <w:r>
        <w:rPr>
          <w:spacing w:val="6"/>
          <w:w w:val="97"/>
        </w:rPr>
        <w:t>p</w:t>
      </w:r>
      <w:r>
        <w:rPr>
          <w:w w:val="99"/>
        </w:rPr>
        <w:t>e</w:t>
      </w:r>
      <w:r>
        <w:rPr>
          <w:w w:val="98"/>
        </w:rPr>
        <w:t>s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t>engine</w:t>
      </w:r>
      <w:r>
        <w:rPr>
          <w:spacing w:val="11"/>
        </w:rPr>
        <w:t xml:space="preserve"> </w:t>
      </w:r>
      <w:r>
        <w:t>constructions,</w:t>
      </w:r>
      <w:r>
        <w:rPr>
          <w:spacing w:val="49"/>
        </w:rPr>
        <w:t xml:space="preserve"> </w:t>
      </w:r>
      <w:r>
        <w:rPr>
          <w:w w:val="107"/>
        </w:rPr>
        <w:t>etc.</w:t>
      </w:r>
    </w:p>
    <w:p w14:paraId="35BD0222" w14:textId="77777777" w:rsidR="00E671D5" w:rsidRDefault="00A87893">
      <w:pPr>
        <w:spacing w:before="54"/>
        <w:ind w:left="112" w:right="94"/>
        <w:jc w:val="both"/>
        <w:rPr>
          <w:sz w:val="22"/>
          <w:szCs w:val="22"/>
        </w:rPr>
      </w:pPr>
      <w:r>
        <w:rPr>
          <w:b/>
          <w:sz w:val="22"/>
          <w:szCs w:val="22"/>
        </w:rPr>
        <w:t>U</w:t>
      </w:r>
      <w:r>
        <w:rPr>
          <w:b/>
          <w:spacing w:val="-7"/>
          <w:sz w:val="22"/>
          <w:szCs w:val="22"/>
        </w:rPr>
        <w:t>W</w:t>
      </w:r>
      <w:r>
        <w:rPr>
          <w:b/>
          <w:sz w:val="22"/>
          <w:szCs w:val="22"/>
        </w:rPr>
        <w:t>C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spacing w:val="-6"/>
          <w:sz w:val="22"/>
          <w:szCs w:val="22"/>
        </w:rPr>
        <w:t>A</w:t>
      </w:r>
      <w:r>
        <w:rPr>
          <w:b/>
          <w:sz w:val="22"/>
          <w:szCs w:val="22"/>
        </w:rPr>
        <w:t>tlantic</w:t>
      </w:r>
      <w:r>
        <w:rPr>
          <w:b/>
          <w:spacing w:val="55"/>
          <w:sz w:val="22"/>
          <w:szCs w:val="22"/>
        </w:rPr>
        <w:t xml:space="preserve"> </w:t>
      </w:r>
      <w:r>
        <w:rPr>
          <w:b/>
          <w:sz w:val="22"/>
          <w:szCs w:val="22"/>
        </w:rPr>
        <w:t>College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</w:t>
      </w:r>
      <w:r>
        <w:rPr>
          <w:b/>
          <w:spacing w:val="44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St. 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Donat’s, 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pacing w:val="-7"/>
          <w:w w:val="103"/>
          <w:sz w:val="22"/>
          <w:szCs w:val="22"/>
        </w:rPr>
        <w:t>W</w:t>
      </w:r>
      <w:r>
        <w:rPr>
          <w:b/>
          <w:w w:val="105"/>
          <w:sz w:val="22"/>
          <w:szCs w:val="22"/>
        </w:rPr>
        <w:t>ales</w:t>
      </w:r>
    </w:p>
    <w:p w14:paraId="2F07B136" w14:textId="77777777" w:rsidR="00E671D5" w:rsidRDefault="00A87893">
      <w:pPr>
        <w:spacing w:before="18"/>
        <w:ind w:left="112" w:right="99"/>
        <w:jc w:val="both"/>
        <w:rPr>
          <w:sz w:val="22"/>
          <w:szCs w:val="22"/>
        </w:rPr>
      </w:pPr>
      <w:r>
        <w:rPr>
          <w:i/>
          <w:spacing w:val="-6"/>
          <w:sz w:val="22"/>
          <w:szCs w:val="22"/>
        </w:rPr>
        <w:t>P</w:t>
      </w:r>
      <w:r>
        <w:rPr>
          <w:i/>
          <w:sz w:val="22"/>
          <w:szCs w:val="22"/>
        </w:rPr>
        <w:t>eer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Listener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2012–2013</w:t>
      </w:r>
    </w:p>
    <w:p w14:paraId="55263CCF" w14:textId="77777777" w:rsidR="00E671D5" w:rsidRDefault="00A87893">
      <w:pPr>
        <w:spacing w:before="5"/>
        <w:ind w:left="112" w:right="7978"/>
        <w:jc w:val="both"/>
      </w:pPr>
      <w:r>
        <w:t>Managed</w:t>
      </w:r>
      <w:r>
        <w:rPr>
          <w:spacing w:val="31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</w:t>
      </w:r>
      <w:r>
        <w:rPr>
          <w:spacing w:val="-6"/>
        </w:rPr>
        <w:t>a</w:t>
      </w:r>
      <w:r>
        <w:t>r</w:t>
      </w:r>
      <w:r>
        <w:rPr>
          <w:spacing w:val="15"/>
        </w:rPr>
        <w:t xml:space="preserve"> </w:t>
      </w:r>
      <w:r>
        <w:t xml:space="preserve">student </w:t>
      </w:r>
      <w:r>
        <w:rPr>
          <w:spacing w:val="6"/>
        </w:rPr>
        <w:t xml:space="preserve"> </w:t>
      </w:r>
      <w:r>
        <w:rPr>
          <w:w w:val="104"/>
        </w:rPr>
        <w:t>transition.</w:t>
      </w:r>
    </w:p>
    <w:p w14:paraId="36F7A306" w14:textId="77777777" w:rsidR="00E671D5" w:rsidRDefault="00A87893">
      <w:pPr>
        <w:spacing w:before="9"/>
        <w:ind w:left="112" w:right="6087"/>
        <w:jc w:val="both"/>
      </w:pPr>
      <w:r>
        <w:t>Offered</w:t>
      </w:r>
      <w:r>
        <w:rPr>
          <w:spacing w:val="5"/>
        </w:rPr>
        <w:t xml:space="preserve"> </w:t>
      </w:r>
      <w:r>
        <w:t>confidential</w:t>
      </w:r>
      <w:r>
        <w:rPr>
          <w:spacing w:val="16"/>
        </w:rPr>
        <w:t xml:space="preserve"> </w:t>
      </w:r>
      <w:r>
        <w:t>sup</w:t>
      </w:r>
      <w:r>
        <w:rPr>
          <w:spacing w:val="5"/>
        </w:rPr>
        <w:t>p</w:t>
      </w:r>
      <w:r>
        <w:rPr>
          <w:spacing w:val="-6"/>
        </w:rPr>
        <w:t>o</w:t>
      </w:r>
      <w:r>
        <w:t>rt</w:t>
      </w:r>
      <w:r>
        <w:rPr>
          <w:spacing w:val="37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6"/>
        </w:rPr>
        <w:t>p</w:t>
      </w:r>
      <w:r>
        <w:t>eers</w:t>
      </w:r>
      <w:r>
        <w:rPr>
          <w:spacing w:val="1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</w:t>
      </w:r>
      <w:r>
        <w:rPr>
          <w:spacing w:val="-6"/>
        </w:rPr>
        <w:t>a</w:t>
      </w:r>
      <w:r>
        <w:t>r</w:t>
      </w:r>
      <w:r>
        <w:rPr>
          <w:spacing w:val="15"/>
        </w:rPr>
        <w:t xml:space="preserve"> </w:t>
      </w:r>
      <w:r>
        <w:rPr>
          <w:w w:val="106"/>
        </w:rPr>
        <w:t>students.</w:t>
      </w:r>
    </w:p>
    <w:p w14:paraId="5535DE24" w14:textId="77777777" w:rsidR="00E671D5" w:rsidRDefault="00E671D5">
      <w:pPr>
        <w:spacing w:before="1" w:line="100" w:lineRule="exact"/>
        <w:rPr>
          <w:sz w:val="10"/>
          <w:szCs w:val="10"/>
        </w:rPr>
      </w:pPr>
    </w:p>
    <w:p w14:paraId="0E97F76E" w14:textId="77777777" w:rsidR="00E671D5" w:rsidRDefault="00A87893">
      <w:pPr>
        <w:ind w:left="112" w:right="124"/>
        <w:jc w:val="both"/>
        <w:rPr>
          <w:sz w:val="16"/>
          <w:szCs w:val="16"/>
        </w:rPr>
      </w:pPr>
      <w:r>
        <w:rPr>
          <w:w w:val="95"/>
          <w:sz w:val="24"/>
          <w:szCs w:val="24"/>
        </w:rPr>
        <w:t>Miscellaneou</w:t>
      </w:r>
      <w:r>
        <w:rPr>
          <w:spacing w:val="1"/>
          <w:w w:val="95"/>
          <w:sz w:val="24"/>
          <w:szCs w:val="24"/>
        </w:rPr>
        <w:t>s</w:t>
      </w:r>
      <w:r>
        <w:rPr>
          <w:w w:val="95"/>
          <w:sz w:val="16"/>
          <w:szCs w:val="16"/>
        </w:rPr>
        <w:t>.</w:t>
      </w:r>
      <w:r>
        <w:rPr>
          <w:spacing w:val="1"/>
          <w:w w:val="95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r>
        <w:rPr>
          <w:spacing w:val="-3"/>
          <w:sz w:val="16"/>
          <w:szCs w:val="16"/>
        </w:rPr>
        <w:t xml:space="preserve"> </w:t>
      </w:r>
      <w:r>
        <w:rPr>
          <w:w w:val="117"/>
          <w:sz w:val="16"/>
          <w:szCs w:val="16"/>
        </w:rPr>
        <w:t>.</w:t>
      </w:r>
    </w:p>
    <w:p w14:paraId="76FBDD19" w14:textId="77777777" w:rsidR="00E671D5" w:rsidRDefault="00A87893">
      <w:pPr>
        <w:spacing w:before="82" w:line="251" w:lineRule="auto"/>
        <w:ind w:left="105" w:right="94" w:firstLine="7"/>
        <w:jc w:val="both"/>
      </w:pPr>
      <w:r>
        <w:rPr>
          <w:b/>
          <w:sz w:val="22"/>
          <w:szCs w:val="22"/>
        </w:rPr>
        <w:t>Br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>wn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Universi</w:t>
      </w:r>
      <w:r>
        <w:rPr>
          <w:b/>
          <w:spacing w:val="-7"/>
          <w:sz w:val="22"/>
          <w:szCs w:val="22"/>
        </w:rPr>
        <w:t>t</w:t>
      </w:r>
      <w:r>
        <w:rPr>
          <w:b/>
          <w:sz w:val="22"/>
          <w:szCs w:val="22"/>
        </w:rPr>
        <w:t>y</w:t>
      </w:r>
      <w:r>
        <w:rPr>
          <w:b/>
          <w:spacing w:val="8"/>
          <w:sz w:val="22"/>
          <w:szCs w:val="22"/>
        </w:rPr>
        <w:t xml:space="preserve"> </w:t>
      </w:r>
      <w:r>
        <w:rPr>
          <w:b/>
          <w:sz w:val="22"/>
          <w:szCs w:val="22"/>
        </w:rPr>
        <w:t>Men’s</w:t>
      </w:r>
      <w:r>
        <w:rPr>
          <w:b/>
          <w:spacing w:val="18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R</w:t>
      </w:r>
      <w:r>
        <w:rPr>
          <w:b/>
          <w:sz w:val="22"/>
          <w:szCs w:val="22"/>
        </w:rPr>
        <w:t>ug</w:t>
      </w:r>
      <w:r>
        <w:rPr>
          <w:b/>
          <w:spacing w:val="-7"/>
          <w:sz w:val="22"/>
          <w:szCs w:val="22"/>
        </w:rPr>
        <w:t>b</w:t>
      </w:r>
      <w:r>
        <w:rPr>
          <w:b/>
          <w:sz w:val="22"/>
          <w:szCs w:val="22"/>
        </w:rPr>
        <w:t xml:space="preserve">y </w:t>
      </w: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 xml:space="preserve">eam                                                                                                         </w:t>
      </w:r>
      <w:r>
        <w:rPr>
          <w:b/>
          <w:spacing w:val="1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Providence,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RI </w:t>
      </w:r>
      <w:r>
        <w:rPr>
          <w:i/>
          <w:sz w:val="22"/>
          <w:szCs w:val="22"/>
        </w:rPr>
        <w:t>Pl</w:t>
      </w:r>
      <w:r>
        <w:rPr>
          <w:i/>
          <w:spacing w:val="-6"/>
          <w:sz w:val="22"/>
          <w:szCs w:val="22"/>
        </w:rPr>
        <w:t>ay</w:t>
      </w:r>
      <w:r>
        <w:rPr>
          <w:i/>
          <w:sz w:val="22"/>
          <w:szCs w:val="22"/>
        </w:rPr>
        <w:t>er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2013–Present </w:t>
      </w:r>
      <w:r>
        <w:rPr>
          <w:spacing w:val="-6"/>
        </w:rPr>
        <w:t>A</w:t>
      </w:r>
      <w:r>
        <w:t>chieved</w:t>
      </w:r>
      <w:r>
        <w:rPr>
          <w:spacing w:val="-7"/>
        </w:rPr>
        <w:t xml:space="preserve"> </w:t>
      </w:r>
      <w:r>
        <w:t>Ivy</w:t>
      </w:r>
      <w:r>
        <w:rPr>
          <w:spacing w:val="-12"/>
        </w:rPr>
        <w:t xml:space="preserve"> </w:t>
      </w:r>
      <w:r>
        <w:t>championship</w:t>
      </w:r>
      <w:r>
        <w:rPr>
          <w:spacing w:val="15"/>
        </w:rPr>
        <w:t xml:space="preserve"> </w:t>
      </w:r>
      <w:r>
        <w:t>title,</w:t>
      </w:r>
      <w:r>
        <w:rPr>
          <w:spacing w:val="38"/>
        </w:rPr>
        <w:t xml:space="preserve"> </w:t>
      </w:r>
      <w:r>
        <w:t>advancing</w:t>
      </w:r>
      <w:r>
        <w:rPr>
          <w:spacing w:val="16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nationals;</w:t>
      </w:r>
      <w:r>
        <w:rPr>
          <w:spacing w:val="32"/>
        </w:rPr>
        <w:t xml:space="preserve"> </w:t>
      </w:r>
      <w:r>
        <w:t>selected</w:t>
      </w:r>
      <w:r>
        <w:rPr>
          <w:spacing w:val="24"/>
        </w:rPr>
        <w:t xml:space="preserve"> </w:t>
      </w:r>
      <w:r>
        <w:t>f</w:t>
      </w:r>
      <w:r>
        <w:rPr>
          <w:spacing w:val="-6"/>
        </w:rPr>
        <w:t>o</w:t>
      </w:r>
      <w:r>
        <w:t>r</w:t>
      </w:r>
      <w:r>
        <w:rPr>
          <w:spacing w:val="11"/>
        </w:rPr>
        <w:t xml:space="preserve"> </w:t>
      </w:r>
      <w:r>
        <w:t>2014</w:t>
      </w:r>
      <w:r>
        <w:rPr>
          <w:spacing w:val="13"/>
        </w:rPr>
        <w:t xml:space="preserve"> </w:t>
      </w:r>
      <w:r>
        <w:t>tour</w:t>
      </w:r>
      <w:r>
        <w:rPr>
          <w:spacing w:val="35"/>
        </w:rPr>
        <w:t xml:space="preserve"> </w:t>
      </w:r>
      <w:r>
        <w:rPr>
          <w:w w:val="107"/>
        </w:rPr>
        <w:t>team.</w:t>
      </w:r>
    </w:p>
    <w:p w14:paraId="375DF361" w14:textId="77777777" w:rsidR="00E671D5" w:rsidRDefault="00A87893">
      <w:pPr>
        <w:spacing w:before="44"/>
        <w:ind w:left="112" w:right="94"/>
        <w:jc w:val="both"/>
        <w:rPr>
          <w:sz w:val="22"/>
          <w:szCs w:val="22"/>
        </w:rPr>
      </w:pPr>
      <w:r>
        <w:rPr>
          <w:b/>
          <w:sz w:val="22"/>
          <w:szCs w:val="22"/>
        </w:rPr>
        <w:t>Kurt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sz w:val="22"/>
          <w:szCs w:val="22"/>
        </w:rPr>
        <w:t>Hahn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sz w:val="22"/>
          <w:szCs w:val="22"/>
        </w:rPr>
        <w:t>Ex</w:t>
      </w:r>
      <w:r>
        <w:rPr>
          <w:b/>
          <w:spacing w:val="7"/>
          <w:sz w:val="22"/>
          <w:szCs w:val="22"/>
        </w:rPr>
        <w:t>p</w:t>
      </w:r>
      <w:r>
        <w:rPr>
          <w:b/>
          <w:sz w:val="22"/>
          <w:szCs w:val="22"/>
        </w:rPr>
        <w:t>eriential</w:t>
      </w:r>
      <w:r>
        <w:rPr>
          <w:b/>
          <w:spacing w:val="33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-7"/>
          <w:sz w:val="22"/>
          <w:szCs w:val="22"/>
        </w:rPr>
        <w:t>o</w:t>
      </w:r>
      <w:r>
        <w:rPr>
          <w:b/>
          <w:sz w:val="22"/>
          <w:szCs w:val="22"/>
        </w:rPr>
        <w:t xml:space="preserve">re                                                                                                                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St. </w:t>
      </w:r>
      <w:r>
        <w:rPr>
          <w:b/>
          <w:spacing w:val="35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Donat’s, 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pacing w:val="-7"/>
          <w:w w:val="103"/>
          <w:sz w:val="22"/>
          <w:szCs w:val="22"/>
        </w:rPr>
        <w:t>W</w:t>
      </w:r>
      <w:r>
        <w:rPr>
          <w:b/>
          <w:w w:val="105"/>
          <w:sz w:val="22"/>
          <w:szCs w:val="22"/>
        </w:rPr>
        <w:t>ales</w:t>
      </w:r>
    </w:p>
    <w:p w14:paraId="2A4EAE46" w14:textId="77777777" w:rsidR="00E671D5" w:rsidRDefault="00A87893">
      <w:pPr>
        <w:spacing w:before="18"/>
        <w:ind w:left="112" w:right="99"/>
        <w:jc w:val="both"/>
        <w:rPr>
          <w:sz w:val="22"/>
          <w:szCs w:val="22"/>
        </w:rPr>
      </w:pPr>
      <w:r>
        <w:rPr>
          <w:i/>
          <w:sz w:val="22"/>
          <w:szCs w:val="22"/>
        </w:rPr>
        <w:t>Co-Leader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2011–2013</w:t>
      </w:r>
    </w:p>
    <w:p w14:paraId="27808BB2" w14:textId="77777777" w:rsidR="00E671D5" w:rsidRDefault="00A87893">
      <w:pPr>
        <w:spacing w:before="5" w:line="249" w:lineRule="auto"/>
        <w:ind w:left="112" w:right="93"/>
        <w:jc w:val="both"/>
      </w:pPr>
      <w:r>
        <w:t>Planned</w:t>
      </w:r>
      <w:r>
        <w:rPr>
          <w:spacing w:val="3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executed</w:t>
      </w:r>
      <w:r>
        <w:rPr>
          <w:spacing w:val="24"/>
        </w:rPr>
        <w:t xml:space="preserve"> </w:t>
      </w:r>
      <w:r>
        <w:t>outd</w:t>
      </w:r>
      <w:r>
        <w:rPr>
          <w:spacing w:val="6"/>
        </w:rPr>
        <w:t>o</w:t>
      </w:r>
      <w:r>
        <w:rPr>
          <w:spacing w:val="-6"/>
        </w:rPr>
        <w:t>o</w:t>
      </w:r>
      <w:r>
        <w:t>r</w:t>
      </w:r>
      <w:r>
        <w:rPr>
          <w:spacing w:val="30"/>
        </w:rPr>
        <w:t xml:space="preserve"> </w:t>
      </w:r>
      <w:r>
        <w:t>activities</w:t>
      </w:r>
      <w:r>
        <w:rPr>
          <w:spacing w:val="17"/>
        </w:rPr>
        <w:t xml:space="preserve"> </w:t>
      </w:r>
      <w:r>
        <w:t>related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5"/>
        </w:rPr>
        <w:t>p</w:t>
      </w:r>
      <w:r>
        <w:t>ersonal</w:t>
      </w:r>
      <w:r>
        <w:rPr>
          <w:spacing w:val="1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communal</w:t>
      </w:r>
      <w:r>
        <w:rPr>
          <w:spacing w:val="16"/>
        </w:rPr>
        <w:t xml:space="preserve"> </w:t>
      </w:r>
      <w:r>
        <w:rPr>
          <w:w w:val="98"/>
        </w:rPr>
        <w:t>developmen</w:t>
      </w:r>
      <w:r>
        <w:rPr>
          <w:w w:val="128"/>
        </w:rPr>
        <w:t>t</w:t>
      </w:r>
      <w:r>
        <w:rPr>
          <w:spacing w:val="17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hi</w:t>
      </w:r>
      <w:r>
        <w:rPr>
          <w:spacing w:val="-6"/>
        </w:rPr>
        <w:t>k</w:t>
      </w:r>
      <w:r>
        <w:t>es,</w:t>
      </w:r>
      <w:r>
        <w:rPr>
          <w:spacing w:val="9"/>
        </w:rPr>
        <w:t xml:space="preserve"> </w:t>
      </w:r>
      <w:r>
        <w:t>ex</w:t>
      </w:r>
      <w:r>
        <w:rPr>
          <w:spacing w:val="6"/>
        </w:rPr>
        <w:t>p</w:t>
      </w:r>
      <w:r>
        <w:t>editions,</w:t>
      </w:r>
      <w:r>
        <w:rPr>
          <w:spacing w:val="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communi</w:t>
      </w:r>
      <w:r>
        <w:rPr>
          <w:spacing w:val="-5"/>
        </w:rPr>
        <w:t>t</w:t>
      </w:r>
      <w:r>
        <w:t>y service.</w:t>
      </w:r>
    </w:p>
    <w:p w14:paraId="097C0475" w14:textId="77777777" w:rsidR="00E671D5" w:rsidRDefault="00E671D5">
      <w:pPr>
        <w:spacing w:before="10" w:line="180" w:lineRule="exact"/>
        <w:rPr>
          <w:sz w:val="19"/>
          <w:szCs w:val="19"/>
        </w:rPr>
      </w:pPr>
    </w:p>
    <w:p w14:paraId="75C3B958" w14:textId="77777777" w:rsidR="00E671D5" w:rsidRDefault="00A87893">
      <w:pPr>
        <w:tabs>
          <w:tab w:val="left" w:pos="11120"/>
        </w:tabs>
        <w:spacing w:line="278" w:lineRule="auto"/>
        <w:ind w:left="112" w:right="89"/>
        <w:jc w:val="both"/>
        <w:rPr>
          <w:sz w:val="22"/>
          <w:szCs w:val="22"/>
        </w:rPr>
      </w:pPr>
      <w:r>
        <w:rPr>
          <w:b/>
          <w:w w:val="102"/>
          <w:sz w:val="28"/>
          <w:szCs w:val="28"/>
          <w:u w:val="single" w:color="000000"/>
        </w:rPr>
        <w:t>Skills</w:t>
      </w:r>
      <w:r>
        <w:rPr>
          <w:b/>
          <w:w w:val="114"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w w:val="102"/>
          <w:sz w:val="22"/>
          <w:szCs w:val="22"/>
        </w:rPr>
        <w:t>Communication:</w:t>
      </w:r>
      <w:r>
        <w:rPr>
          <w:b/>
          <w:sz w:val="22"/>
          <w:szCs w:val="22"/>
        </w:rPr>
        <w:t xml:space="preserve"> 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English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(fluent),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Spanish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(intermediate),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Public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eaking,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Meeting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Brea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out</w:t>
      </w:r>
      <w:r>
        <w:rPr>
          <w:spacing w:val="3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F</w:t>
      </w:r>
      <w:r>
        <w:rPr>
          <w:sz w:val="22"/>
          <w:szCs w:val="22"/>
        </w:rPr>
        <w:t>acilitation,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cial Media</w:t>
      </w:r>
    </w:p>
    <w:p w14:paraId="70AA51B0" w14:textId="77777777" w:rsidR="00E671D5" w:rsidRDefault="00A87893">
      <w:pPr>
        <w:spacing w:before="33"/>
        <w:ind w:left="112" w:right="4085"/>
        <w:jc w:val="both"/>
        <w:rPr>
          <w:sz w:val="22"/>
          <w:szCs w:val="22"/>
        </w:rPr>
      </w:pPr>
      <w:r>
        <w:rPr>
          <w:b/>
          <w:sz w:val="22"/>
          <w:szCs w:val="22"/>
        </w:rPr>
        <w:t>Pr</w:t>
      </w:r>
      <w:r>
        <w:rPr>
          <w:b/>
          <w:spacing w:val="7"/>
          <w:sz w:val="22"/>
          <w:szCs w:val="22"/>
        </w:rPr>
        <w:t>o</w:t>
      </w:r>
      <w:r>
        <w:rPr>
          <w:b/>
          <w:sz w:val="22"/>
          <w:szCs w:val="22"/>
        </w:rPr>
        <w:t>ductivi</w:t>
      </w:r>
      <w:r>
        <w:rPr>
          <w:b/>
          <w:spacing w:val="-7"/>
          <w:sz w:val="22"/>
          <w:szCs w:val="22"/>
        </w:rPr>
        <w:t>t</w:t>
      </w:r>
      <w:r>
        <w:rPr>
          <w:b/>
          <w:sz w:val="22"/>
          <w:szCs w:val="22"/>
        </w:rPr>
        <w:t>y</w:t>
      </w:r>
      <w:r>
        <w:rPr>
          <w:sz w:val="22"/>
          <w:szCs w:val="22"/>
        </w:rPr>
        <w:t xml:space="preserve">: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Microsoft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Office,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ogle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Apps,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Wind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ws </w:t>
      </w:r>
      <w:r>
        <w:rPr>
          <w:sz w:val="22"/>
          <w:szCs w:val="22"/>
        </w:rPr>
        <w:t>and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Mac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OS,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8"/>
          <w:sz w:val="22"/>
          <w:szCs w:val="22"/>
        </w:rPr>
        <w:t>T</w:t>
      </w:r>
      <w:r>
        <w:rPr>
          <w:sz w:val="22"/>
          <w:szCs w:val="22"/>
        </w:rPr>
        <w:t>eX</w:t>
      </w:r>
    </w:p>
    <w:p w14:paraId="510CBC5B" w14:textId="77777777" w:rsidR="00E671D5" w:rsidRDefault="00A87893">
      <w:pPr>
        <w:spacing w:before="72" w:line="257" w:lineRule="auto"/>
        <w:ind w:left="105" w:right="64" w:firstLine="7"/>
        <w:jc w:val="both"/>
        <w:rPr>
          <w:sz w:val="22"/>
          <w:szCs w:val="22"/>
        </w:rPr>
      </w:pPr>
      <w:r>
        <w:rPr>
          <w:b/>
          <w:w w:val="105"/>
          <w:sz w:val="22"/>
          <w:szCs w:val="22"/>
        </w:rPr>
        <w:t>Sof</w:t>
      </w:r>
      <w:r>
        <w:rPr>
          <w:b/>
          <w:spacing w:val="-7"/>
          <w:w w:val="105"/>
          <w:sz w:val="22"/>
          <w:szCs w:val="22"/>
        </w:rPr>
        <w:t>t</w:t>
      </w:r>
      <w:r>
        <w:rPr>
          <w:b/>
          <w:spacing w:val="-6"/>
          <w:w w:val="105"/>
          <w:sz w:val="22"/>
          <w:szCs w:val="22"/>
        </w:rPr>
        <w:t>w</w:t>
      </w:r>
      <w:r>
        <w:rPr>
          <w:b/>
          <w:spacing w:val="-7"/>
          <w:w w:val="105"/>
          <w:sz w:val="22"/>
          <w:szCs w:val="22"/>
        </w:rPr>
        <w:t>a</w:t>
      </w:r>
      <w:r>
        <w:rPr>
          <w:b/>
          <w:w w:val="105"/>
          <w:sz w:val="22"/>
          <w:szCs w:val="22"/>
        </w:rPr>
        <w:t>re/Programming</w:t>
      </w:r>
      <w:r>
        <w:rPr>
          <w:w w:val="105"/>
          <w:sz w:val="22"/>
          <w:szCs w:val="22"/>
        </w:rPr>
        <w:t xml:space="preserve">: </w:t>
      </w:r>
      <w:r>
        <w:rPr>
          <w:spacing w:val="29"/>
          <w:w w:val="10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8"/>
          <w:sz w:val="22"/>
          <w:szCs w:val="22"/>
        </w:rPr>
        <w:t>A</w:t>
      </w:r>
      <w:r>
        <w:rPr>
          <w:sz w:val="22"/>
          <w:szCs w:val="22"/>
        </w:rPr>
        <w:t>TLAB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(Proficient),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Java  (Basic), </w:t>
      </w:r>
      <w:r>
        <w:rPr>
          <w:spacing w:val="15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C++</w:t>
      </w:r>
      <w:r>
        <w:rPr>
          <w:spacing w:val="15"/>
          <w:w w:val="123"/>
          <w:sz w:val="22"/>
          <w:szCs w:val="22"/>
        </w:rPr>
        <w:t xml:space="preserve"> </w:t>
      </w:r>
      <w:r>
        <w:rPr>
          <w:sz w:val="22"/>
          <w:szCs w:val="22"/>
        </w:rPr>
        <w:t xml:space="preserve">(Basic),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Python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(Basic),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Solid</w:t>
      </w:r>
      <w:r>
        <w:rPr>
          <w:spacing w:val="-6"/>
          <w:sz w:val="22"/>
          <w:szCs w:val="22"/>
        </w:rPr>
        <w:t>Wo</w:t>
      </w:r>
      <w:r>
        <w:rPr>
          <w:sz w:val="22"/>
          <w:szCs w:val="22"/>
        </w:rPr>
        <w:t>rks</w:t>
      </w:r>
      <w:r>
        <w:rPr>
          <w:spacing w:val="19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(Basic), 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utoDesk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Invent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(Basic)</w:t>
      </w:r>
    </w:p>
    <w:p w14:paraId="70A2CCCB" w14:textId="77777777" w:rsidR="00E671D5" w:rsidRDefault="00A87893">
      <w:pPr>
        <w:spacing w:before="55"/>
        <w:ind w:left="112" w:right="2782"/>
        <w:jc w:val="both"/>
        <w:rPr>
          <w:sz w:val="22"/>
          <w:szCs w:val="22"/>
        </w:rPr>
      </w:pPr>
      <w:r>
        <w:rPr>
          <w:b/>
          <w:sz w:val="22"/>
          <w:szCs w:val="22"/>
        </w:rPr>
        <w:t>Physical</w:t>
      </w:r>
      <w:r>
        <w:rPr>
          <w:b/>
          <w:spacing w:val="48"/>
          <w:sz w:val="22"/>
          <w:szCs w:val="22"/>
        </w:rPr>
        <w:t xml:space="preserve"> </w:t>
      </w:r>
      <w:r>
        <w:rPr>
          <w:b/>
          <w:sz w:val="22"/>
          <w:szCs w:val="22"/>
        </w:rPr>
        <w:t>Design</w:t>
      </w:r>
      <w:r>
        <w:rPr>
          <w:sz w:val="22"/>
          <w:szCs w:val="22"/>
        </w:rPr>
        <w:t xml:space="preserve">: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3D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Printing,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Laser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Cutting,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erience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shop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construction</w:t>
      </w:r>
      <w:r>
        <w:rPr>
          <w:spacing w:val="4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t</w:t>
      </w:r>
      <w:r>
        <w:rPr>
          <w:spacing w:val="6"/>
          <w:w w:val="109"/>
          <w:sz w:val="22"/>
          <w:szCs w:val="22"/>
        </w:rPr>
        <w:t>o</w:t>
      </w:r>
      <w:r>
        <w:rPr>
          <w:w w:val="95"/>
          <w:sz w:val="22"/>
          <w:szCs w:val="22"/>
        </w:rPr>
        <w:t>ols</w:t>
      </w:r>
    </w:p>
    <w:sectPr w:rsidR="00E671D5">
      <w:pgSz w:w="12240" w:h="15840"/>
      <w:pgMar w:top="56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974CE"/>
    <w:multiLevelType w:val="multilevel"/>
    <w:tmpl w:val="CB2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2"/>
  </w:compat>
  <w:rsids>
    <w:rsidRoot w:val="00E671D5"/>
    <w:rsid w:val="00A87893"/>
    <w:rsid w:val="00E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D9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chael_manning@brown.edu" TargetMode="External"/><Relationship Id="rId7" Type="http://schemas.openxmlformats.org/officeDocument/2006/relationships/hyperlink" Target="http://mrmanning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1245</Words>
  <Characters>7099</Characters>
  <Application>Microsoft Macintosh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Manning</cp:lastModifiedBy>
  <cp:revision>2</cp:revision>
  <dcterms:created xsi:type="dcterms:W3CDTF">2015-01-10T04:38:00Z</dcterms:created>
  <dcterms:modified xsi:type="dcterms:W3CDTF">2015-01-10T04:45:00Z</dcterms:modified>
</cp:coreProperties>
</file>